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971" w:rsidRDefault="00ED1971" w:rsidP="00ED1971">
      <w:pPr>
        <w:widowControl w:val="0"/>
        <w:autoSpaceDE w:val="0"/>
        <w:autoSpaceDN w:val="0"/>
        <w:adjustRightInd w:val="0"/>
        <w:rPr>
          <w:rFonts w:ascii="Times" w:hAnsi="Times" w:cs="Times"/>
          <w:color w:val="266287"/>
          <w:sz w:val="43"/>
          <w:szCs w:val="43"/>
          <w:lang w:val="en-US"/>
        </w:rPr>
      </w:pPr>
      <w:r>
        <w:rPr>
          <w:rFonts w:ascii="Times" w:hAnsi="Times" w:cs="Times"/>
          <w:color w:val="266287"/>
          <w:sz w:val="43"/>
          <w:szCs w:val="43"/>
          <w:lang w:val="en-US"/>
        </w:rPr>
        <w:t>Review Material for Lesson 2</w:t>
      </w: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Congratulations! You’ve got two lessons under your belt and Sunshine is now connected to the cloud. Below is a list of the key concepts covered, along with a description of each concept.</w:t>
      </w:r>
    </w:p>
    <w:p w:rsidR="00ED1971" w:rsidRDefault="00ED1971" w:rsidP="00ED1971">
      <w:pPr>
        <w:widowControl w:val="0"/>
        <w:autoSpaceDE w:val="0"/>
        <w:autoSpaceDN w:val="0"/>
        <w:adjustRightInd w:val="0"/>
        <w:rPr>
          <w:rFonts w:ascii="Times" w:hAnsi="Times" w:cs="Times"/>
          <w:color w:val="242424"/>
          <w:sz w:val="28"/>
          <w:szCs w:val="28"/>
          <w:lang w:val="en-US"/>
        </w:rPr>
      </w:pPr>
    </w:p>
    <w:p w:rsidR="00ED1971" w:rsidRPr="00ED1971" w:rsidRDefault="00ED1971" w:rsidP="00ED1971">
      <w:pPr>
        <w:widowControl w:val="0"/>
        <w:autoSpaceDE w:val="0"/>
        <w:autoSpaceDN w:val="0"/>
        <w:adjustRightInd w:val="0"/>
        <w:rPr>
          <w:rFonts w:ascii="Times" w:hAnsi="Times" w:cs="Times"/>
          <w:b/>
          <w:color w:val="242424"/>
          <w:sz w:val="36"/>
          <w:szCs w:val="36"/>
          <w:lang w:val="en-US"/>
        </w:rPr>
      </w:pPr>
      <w:r w:rsidRPr="00ED1971">
        <w:rPr>
          <w:rFonts w:ascii="Times" w:hAnsi="Times" w:cs="Times"/>
          <w:b/>
          <w:color w:val="242424"/>
          <w:sz w:val="36"/>
          <w:szCs w:val="36"/>
          <w:lang w:val="en-US"/>
        </w:rPr>
        <w:t>New Concepts</w:t>
      </w:r>
    </w:p>
    <w:p w:rsidR="00ED1971" w:rsidRDefault="00ED1971" w:rsidP="00ED1971">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proofErr w:type="spellStart"/>
      <w:r>
        <w:rPr>
          <w:rFonts w:ascii="Times" w:hAnsi="Times" w:cs="Times"/>
          <w:color w:val="242424"/>
          <w:sz w:val="28"/>
          <w:szCs w:val="28"/>
          <w:lang w:val="en-US"/>
        </w:rPr>
        <w:t>HttpURLConnection</w:t>
      </w:r>
      <w:proofErr w:type="spellEnd"/>
    </w:p>
    <w:p w:rsidR="00ED1971" w:rsidRDefault="00ED1971" w:rsidP="00ED1971">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proofErr w:type="spellStart"/>
      <w:r>
        <w:rPr>
          <w:rFonts w:ascii="Times" w:hAnsi="Times" w:cs="Times"/>
          <w:color w:val="242424"/>
          <w:sz w:val="28"/>
          <w:szCs w:val="28"/>
          <w:lang w:val="en-US"/>
        </w:rPr>
        <w:t>Logcat</w:t>
      </w:r>
      <w:proofErr w:type="spellEnd"/>
    </w:p>
    <w:p w:rsidR="00ED1971" w:rsidRDefault="00ED1971" w:rsidP="00ED1971">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proofErr w:type="spellStart"/>
      <w:r>
        <w:rPr>
          <w:rFonts w:ascii="Times" w:hAnsi="Times" w:cs="Times"/>
          <w:color w:val="242424"/>
          <w:sz w:val="28"/>
          <w:szCs w:val="28"/>
          <w:lang w:val="en-US"/>
        </w:rPr>
        <w:t>MainThread</w:t>
      </w:r>
      <w:proofErr w:type="spellEnd"/>
      <w:r>
        <w:rPr>
          <w:rFonts w:ascii="Times" w:hAnsi="Times" w:cs="Times"/>
          <w:color w:val="242424"/>
          <w:sz w:val="28"/>
          <w:szCs w:val="28"/>
          <w:lang w:val="en-US"/>
        </w:rPr>
        <w:t xml:space="preserve"> vs. Background Thread</w:t>
      </w:r>
    </w:p>
    <w:p w:rsidR="00ED1971" w:rsidRDefault="00ED1971" w:rsidP="00ED1971">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proofErr w:type="spellStart"/>
      <w:r>
        <w:rPr>
          <w:rFonts w:ascii="Times" w:hAnsi="Times" w:cs="Times"/>
          <w:color w:val="242424"/>
          <w:sz w:val="28"/>
          <w:szCs w:val="28"/>
          <w:lang w:val="en-US"/>
        </w:rPr>
        <w:t>AsyncTask</w:t>
      </w:r>
      <w:proofErr w:type="spellEnd"/>
    </w:p>
    <w:p w:rsidR="00ED1971" w:rsidRDefault="00ED1971" w:rsidP="00ED1971">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Adding Menu Buttons</w:t>
      </w:r>
    </w:p>
    <w:p w:rsidR="00ED1971" w:rsidRDefault="00ED1971" w:rsidP="00ED1971">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proofErr w:type="gramStart"/>
      <w:r>
        <w:rPr>
          <w:rFonts w:ascii="Times" w:hAnsi="Times" w:cs="Times"/>
          <w:color w:val="242424"/>
          <w:sz w:val="28"/>
          <w:szCs w:val="28"/>
          <w:lang w:val="en-US"/>
        </w:rPr>
        <w:t>values</w:t>
      </w:r>
      <w:proofErr w:type="gramEnd"/>
      <w:r>
        <w:rPr>
          <w:rFonts w:ascii="Times" w:hAnsi="Times" w:cs="Times"/>
          <w:color w:val="242424"/>
          <w:sz w:val="28"/>
          <w:szCs w:val="28"/>
          <w:lang w:val="en-US"/>
        </w:rPr>
        <w:t>/strings.xml</w:t>
      </w:r>
    </w:p>
    <w:p w:rsidR="00ED1971" w:rsidRDefault="00ED1971" w:rsidP="00ED1971">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Permissions</w:t>
      </w:r>
    </w:p>
    <w:p w:rsidR="00ED1971" w:rsidRDefault="00ED1971" w:rsidP="00ED1971">
      <w:pPr>
        <w:widowControl w:val="0"/>
        <w:numPr>
          <w:ilvl w:val="0"/>
          <w:numId w:val="1"/>
        </w:numPr>
        <w:tabs>
          <w:tab w:val="left" w:pos="220"/>
          <w:tab w:val="left" w:pos="720"/>
        </w:tabs>
        <w:autoSpaceDE w:val="0"/>
        <w:autoSpaceDN w:val="0"/>
        <w:adjustRightInd w:val="0"/>
        <w:ind w:hanging="720"/>
        <w:rPr>
          <w:rFonts w:ascii="Times" w:hAnsi="Times" w:cs="Times"/>
          <w:color w:val="242424"/>
          <w:sz w:val="28"/>
          <w:szCs w:val="28"/>
          <w:lang w:val="en-US"/>
        </w:rPr>
      </w:pPr>
      <w:proofErr w:type="spellStart"/>
      <w:r>
        <w:rPr>
          <w:rFonts w:ascii="Times" w:hAnsi="Times" w:cs="Times"/>
          <w:color w:val="242424"/>
          <w:sz w:val="28"/>
          <w:szCs w:val="28"/>
          <w:lang w:val="en-US"/>
        </w:rPr>
        <w:t>JSON</w:t>
      </w:r>
      <w:proofErr w:type="spellEnd"/>
      <w:r>
        <w:rPr>
          <w:rFonts w:ascii="Times" w:hAnsi="Times" w:cs="Times"/>
          <w:color w:val="242424"/>
          <w:sz w:val="28"/>
          <w:szCs w:val="28"/>
          <w:lang w:val="en-US"/>
        </w:rPr>
        <w:t xml:space="preserve"> Parsing</w:t>
      </w:r>
    </w:p>
    <w:p w:rsidR="00ED1971" w:rsidRDefault="00ED1971" w:rsidP="00ED1971">
      <w:pPr>
        <w:widowControl w:val="0"/>
        <w:tabs>
          <w:tab w:val="left" w:pos="220"/>
          <w:tab w:val="left" w:pos="720"/>
        </w:tabs>
        <w:autoSpaceDE w:val="0"/>
        <w:autoSpaceDN w:val="0"/>
        <w:adjustRightInd w:val="0"/>
        <w:ind w:left="720"/>
        <w:rPr>
          <w:rFonts w:ascii="Times" w:hAnsi="Times" w:cs="Times"/>
          <w:color w:val="242424"/>
          <w:sz w:val="28"/>
          <w:szCs w:val="28"/>
          <w:lang w:val="en-US"/>
        </w:rPr>
      </w:pPr>
    </w:p>
    <w:p w:rsidR="00ED1971" w:rsidRPr="00ED1971" w:rsidRDefault="00ED1971" w:rsidP="00ED1971">
      <w:pPr>
        <w:widowControl w:val="0"/>
        <w:autoSpaceDE w:val="0"/>
        <w:autoSpaceDN w:val="0"/>
        <w:adjustRightInd w:val="0"/>
        <w:rPr>
          <w:rFonts w:ascii="Times" w:hAnsi="Times" w:cs="Times"/>
          <w:b/>
          <w:color w:val="242424"/>
          <w:sz w:val="28"/>
          <w:szCs w:val="28"/>
          <w:lang w:val="en-US"/>
        </w:rPr>
      </w:pPr>
      <w:proofErr w:type="spellStart"/>
      <w:r w:rsidRPr="00ED1971">
        <w:rPr>
          <w:rFonts w:ascii="Times" w:hAnsi="Times" w:cs="Times"/>
          <w:b/>
          <w:color w:val="242424"/>
          <w:sz w:val="28"/>
          <w:szCs w:val="28"/>
          <w:lang w:val="en-US"/>
        </w:rPr>
        <w:t>HttpURLConnect</w:t>
      </w:r>
      <w:proofErr w:type="spellEnd"/>
    </w:p>
    <w:p w:rsidR="00ED1971" w:rsidRDefault="00ED1971" w:rsidP="00ED1971">
      <w:pPr>
        <w:widowControl w:val="0"/>
        <w:autoSpaceDE w:val="0"/>
        <w:autoSpaceDN w:val="0"/>
        <w:adjustRightInd w:val="0"/>
        <w:rPr>
          <w:rFonts w:ascii="Times" w:hAnsi="Times" w:cs="Times"/>
          <w:color w:val="242424"/>
          <w:sz w:val="28"/>
          <w:szCs w:val="28"/>
          <w:lang w:val="en-US"/>
        </w:rPr>
      </w:pPr>
      <w:proofErr w:type="spellStart"/>
      <w:r>
        <w:rPr>
          <w:rFonts w:ascii="Times" w:hAnsi="Times" w:cs="Times"/>
          <w:color w:val="242424"/>
          <w:sz w:val="28"/>
          <w:szCs w:val="28"/>
          <w:lang w:val="en-US"/>
        </w:rPr>
        <w:t>HttpURLConnect</w:t>
      </w:r>
      <w:proofErr w:type="spellEnd"/>
      <w:r>
        <w:rPr>
          <w:rFonts w:ascii="Times" w:hAnsi="Times" w:cs="Times"/>
          <w:color w:val="242424"/>
          <w:sz w:val="28"/>
          <w:szCs w:val="28"/>
          <w:lang w:val="en-US"/>
        </w:rPr>
        <w:t xml:space="preserve"> is a Java class used to send and receive data over the web. We use it to grab the </w:t>
      </w:r>
      <w:proofErr w:type="spellStart"/>
      <w:r>
        <w:rPr>
          <w:rFonts w:ascii="Times" w:hAnsi="Times" w:cs="Times"/>
          <w:color w:val="242424"/>
          <w:sz w:val="28"/>
          <w:szCs w:val="28"/>
          <w:lang w:val="en-US"/>
        </w:rPr>
        <w:t>JSON</w:t>
      </w:r>
      <w:proofErr w:type="spellEnd"/>
      <w:r>
        <w:rPr>
          <w:rFonts w:ascii="Times" w:hAnsi="Times" w:cs="Times"/>
          <w:color w:val="242424"/>
          <w:sz w:val="28"/>
          <w:szCs w:val="28"/>
          <w:lang w:val="en-US"/>
        </w:rPr>
        <w:t xml:space="preserve"> data from the </w:t>
      </w:r>
      <w:hyperlink r:id="rId8" w:history="1">
        <w:proofErr w:type="spellStart"/>
        <w:r>
          <w:rPr>
            <w:rFonts w:ascii="Times" w:hAnsi="Times" w:cs="Times"/>
            <w:color w:val="1D7BB4"/>
            <w:sz w:val="28"/>
            <w:szCs w:val="28"/>
            <w:lang w:val="en-US"/>
          </w:rPr>
          <w:t>OpenWeatherMap</w:t>
        </w:r>
        <w:proofErr w:type="spellEnd"/>
        <w:r>
          <w:rPr>
            <w:rFonts w:ascii="Times" w:hAnsi="Times" w:cs="Times"/>
            <w:color w:val="1D7BB4"/>
            <w:sz w:val="28"/>
            <w:szCs w:val="28"/>
            <w:lang w:val="en-US"/>
          </w:rPr>
          <w:t xml:space="preserve"> API</w:t>
        </w:r>
      </w:hyperlink>
      <w:r>
        <w:rPr>
          <w:rFonts w:ascii="Times" w:hAnsi="Times" w:cs="Times"/>
          <w:color w:val="242424"/>
          <w:sz w:val="28"/>
          <w:szCs w:val="28"/>
          <w:lang w:val="en-US"/>
        </w:rPr>
        <w:t xml:space="preserve">. The code to do so is introduced in this </w:t>
      </w:r>
      <w:hyperlink r:id="rId9" w:history="1">
        <w:r>
          <w:rPr>
            <w:rFonts w:ascii="Times" w:hAnsi="Times" w:cs="Times"/>
            <w:color w:val="1D7BB4"/>
            <w:sz w:val="28"/>
            <w:szCs w:val="28"/>
            <w:lang w:val="en-US"/>
          </w:rPr>
          <w:t>video</w:t>
        </w:r>
      </w:hyperlink>
      <w:r>
        <w:rPr>
          <w:rFonts w:ascii="Times" w:hAnsi="Times" w:cs="Times"/>
          <w:color w:val="242424"/>
          <w:sz w:val="28"/>
          <w:szCs w:val="28"/>
          <w:lang w:val="en-US"/>
        </w:rPr>
        <w:t xml:space="preserve"> and </w:t>
      </w:r>
      <w:hyperlink r:id="rId10" w:history="1">
        <w:r>
          <w:rPr>
            <w:rFonts w:ascii="Times" w:hAnsi="Times" w:cs="Times"/>
            <w:color w:val="1D7BB4"/>
            <w:sz w:val="28"/>
            <w:szCs w:val="28"/>
            <w:lang w:val="en-US"/>
          </w:rPr>
          <w:t>gist</w:t>
        </w:r>
      </w:hyperlink>
    </w:p>
    <w:p w:rsidR="00ED1971" w:rsidRDefault="00ED1971" w:rsidP="00ED1971">
      <w:pPr>
        <w:widowControl w:val="0"/>
        <w:autoSpaceDE w:val="0"/>
        <w:autoSpaceDN w:val="0"/>
        <w:adjustRightInd w:val="0"/>
        <w:rPr>
          <w:rFonts w:ascii="Times" w:hAnsi="Times" w:cs="Times"/>
          <w:color w:val="242424"/>
          <w:sz w:val="28"/>
          <w:szCs w:val="28"/>
          <w:lang w:val="en-US"/>
        </w:rPr>
      </w:pPr>
    </w:p>
    <w:p w:rsidR="00ED1971" w:rsidRPr="00ED1971" w:rsidRDefault="00ED1971" w:rsidP="00ED1971">
      <w:pPr>
        <w:widowControl w:val="0"/>
        <w:autoSpaceDE w:val="0"/>
        <w:autoSpaceDN w:val="0"/>
        <w:adjustRightInd w:val="0"/>
        <w:rPr>
          <w:rFonts w:ascii="Times" w:hAnsi="Times" w:cs="Times"/>
          <w:b/>
          <w:color w:val="242424"/>
          <w:sz w:val="28"/>
          <w:szCs w:val="28"/>
          <w:lang w:val="en-US"/>
        </w:rPr>
      </w:pPr>
      <w:proofErr w:type="spellStart"/>
      <w:r w:rsidRPr="00ED1971">
        <w:rPr>
          <w:rFonts w:ascii="Times" w:hAnsi="Times" w:cs="Times"/>
          <w:b/>
          <w:color w:val="242424"/>
          <w:sz w:val="28"/>
          <w:szCs w:val="28"/>
          <w:lang w:val="en-US"/>
        </w:rPr>
        <w:t>Logcat</w:t>
      </w:r>
      <w:proofErr w:type="spellEnd"/>
    </w:p>
    <w:p w:rsidR="00ED1971" w:rsidRDefault="00ED1971" w:rsidP="00ED1971">
      <w:pPr>
        <w:widowControl w:val="0"/>
        <w:autoSpaceDE w:val="0"/>
        <w:autoSpaceDN w:val="0"/>
        <w:adjustRightInd w:val="0"/>
        <w:rPr>
          <w:rFonts w:ascii="Times" w:hAnsi="Times" w:cs="Times"/>
          <w:color w:val="242424"/>
          <w:sz w:val="28"/>
          <w:szCs w:val="28"/>
          <w:lang w:val="en-US"/>
        </w:rPr>
      </w:pPr>
      <w:proofErr w:type="spellStart"/>
      <w:r>
        <w:rPr>
          <w:rFonts w:ascii="Times" w:hAnsi="Times" w:cs="Times"/>
          <w:color w:val="242424"/>
          <w:sz w:val="28"/>
          <w:szCs w:val="28"/>
          <w:lang w:val="en-US"/>
        </w:rPr>
        <w:t>Logcat</w:t>
      </w:r>
      <w:proofErr w:type="spellEnd"/>
      <w:r>
        <w:rPr>
          <w:rFonts w:ascii="Times" w:hAnsi="Times" w:cs="Times"/>
          <w:color w:val="242424"/>
          <w:sz w:val="28"/>
          <w:szCs w:val="28"/>
          <w:lang w:val="en-US"/>
        </w:rPr>
        <w:t xml:space="preserve"> is the program you can use to view your Android device’s logging output. In the course there are three ways to do this:</w:t>
      </w:r>
    </w:p>
    <w:p w:rsidR="00ED1971" w:rsidRDefault="00ED1971" w:rsidP="00ED1971">
      <w:pPr>
        <w:widowControl w:val="0"/>
        <w:numPr>
          <w:ilvl w:val="0"/>
          <w:numId w:val="2"/>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 xml:space="preserve">Android Studio has a </w:t>
      </w:r>
      <w:proofErr w:type="spellStart"/>
      <w:r>
        <w:rPr>
          <w:rFonts w:ascii="Times" w:hAnsi="Times" w:cs="Times"/>
          <w:color w:val="242424"/>
          <w:sz w:val="28"/>
          <w:szCs w:val="28"/>
          <w:lang w:val="en-US"/>
        </w:rPr>
        <w:t>DDMS</w:t>
      </w:r>
      <w:proofErr w:type="spellEnd"/>
      <w:r>
        <w:rPr>
          <w:rFonts w:ascii="Times" w:hAnsi="Times" w:cs="Times"/>
          <w:color w:val="242424"/>
          <w:sz w:val="28"/>
          <w:szCs w:val="28"/>
          <w:lang w:val="en-US"/>
        </w:rPr>
        <w:t xml:space="preserve"> </w:t>
      </w:r>
      <w:proofErr w:type="gramStart"/>
      <w:r>
        <w:rPr>
          <w:rFonts w:ascii="Times" w:hAnsi="Times" w:cs="Times"/>
          <w:color w:val="242424"/>
          <w:sz w:val="28"/>
          <w:szCs w:val="28"/>
          <w:lang w:val="en-US"/>
        </w:rPr>
        <w:t>window which</w:t>
      </w:r>
      <w:proofErr w:type="gramEnd"/>
      <w:r>
        <w:rPr>
          <w:rFonts w:ascii="Times" w:hAnsi="Times" w:cs="Times"/>
          <w:color w:val="242424"/>
          <w:sz w:val="28"/>
          <w:szCs w:val="28"/>
          <w:lang w:val="en-US"/>
        </w:rPr>
        <w:t xml:space="preserve"> includes </w:t>
      </w:r>
      <w:proofErr w:type="spellStart"/>
      <w:r>
        <w:rPr>
          <w:rFonts w:ascii="Times" w:hAnsi="Times" w:cs="Times"/>
          <w:color w:val="242424"/>
          <w:sz w:val="28"/>
          <w:szCs w:val="28"/>
          <w:lang w:val="en-US"/>
        </w:rPr>
        <w:t>logcat</w:t>
      </w:r>
      <w:proofErr w:type="spellEnd"/>
      <w:r>
        <w:rPr>
          <w:rFonts w:ascii="Times" w:hAnsi="Times" w:cs="Times"/>
          <w:color w:val="242424"/>
          <w:sz w:val="28"/>
          <w:szCs w:val="28"/>
          <w:lang w:val="en-US"/>
        </w:rPr>
        <w:t xml:space="preserve"> output. Make sure the Android Window is selected. </w:t>
      </w:r>
      <w:r>
        <w:rPr>
          <w:rFonts w:ascii="Times" w:hAnsi="Times" w:cs="Times"/>
          <w:noProof/>
          <w:color w:val="242424"/>
          <w:sz w:val="28"/>
          <w:szCs w:val="28"/>
          <w:lang w:val="en-US"/>
        </w:rPr>
        <w:drawing>
          <wp:inline distT="0" distB="0" distL="0" distR="0">
            <wp:extent cx="5780947" cy="1853648"/>
            <wp:effectExtent l="0" t="0" r="1079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2816" cy="1854247"/>
                    </a:xfrm>
                    <a:prstGeom prst="rect">
                      <a:avLst/>
                    </a:prstGeom>
                    <a:noFill/>
                    <a:ln>
                      <a:noFill/>
                    </a:ln>
                  </pic:spPr>
                </pic:pic>
              </a:graphicData>
            </a:graphic>
          </wp:inline>
        </w:drawing>
      </w:r>
    </w:p>
    <w:p w:rsidR="00ED1971" w:rsidRDefault="00ED1971" w:rsidP="00ED1971">
      <w:pPr>
        <w:widowControl w:val="0"/>
        <w:numPr>
          <w:ilvl w:val="0"/>
          <w:numId w:val="2"/>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 xml:space="preserve">You can open up a terminal and type </w:t>
      </w:r>
      <w:proofErr w:type="spellStart"/>
      <w:r>
        <w:rPr>
          <w:rFonts w:ascii="Menlo Regular" w:hAnsi="Menlo Regular" w:cs="Menlo Regular"/>
          <w:color w:val="242424"/>
          <w:sz w:val="25"/>
          <w:szCs w:val="25"/>
          <w:lang w:val="en-US"/>
        </w:rPr>
        <w:t>adb</w:t>
      </w:r>
      <w:proofErr w:type="spellEnd"/>
      <w:r>
        <w:rPr>
          <w:rFonts w:ascii="Menlo Regular" w:hAnsi="Menlo Regular" w:cs="Menlo Regular"/>
          <w:color w:val="242424"/>
          <w:sz w:val="25"/>
          <w:szCs w:val="25"/>
          <w:lang w:val="en-US"/>
        </w:rPr>
        <w:t xml:space="preserve"> </w:t>
      </w:r>
      <w:proofErr w:type="spellStart"/>
      <w:r>
        <w:rPr>
          <w:rFonts w:ascii="Menlo Regular" w:hAnsi="Menlo Regular" w:cs="Menlo Regular"/>
          <w:color w:val="242424"/>
          <w:sz w:val="25"/>
          <w:szCs w:val="25"/>
          <w:lang w:val="en-US"/>
        </w:rPr>
        <w:t>logcat</w:t>
      </w:r>
      <w:proofErr w:type="spellEnd"/>
      <w:r>
        <w:rPr>
          <w:rFonts w:ascii="Times" w:hAnsi="Times" w:cs="Times"/>
          <w:color w:val="242424"/>
          <w:sz w:val="28"/>
          <w:szCs w:val="28"/>
          <w:lang w:val="en-US"/>
        </w:rPr>
        <w:t xml:space="preserve">. The </w:t>
      </w:r>
      <w:hyperlink r:id="rId12" w:history="1">
        <w:r>
          <w:rPr>
            <w:rFonts w:ascii="Times" w:hAnsi="Times" w:cs="Times"/>
            <w:color w:val="1D7BB4"/>
            <w:sz w:val="28"/>
            <w:szCs w:val="28"/>
            <w:lang w:val="en-US"/>
          </w:rPr>
          <w:t>developer guide</w:t>
        </w:r>
      </w:hyperlink>
      <w:r>
        <w:rPr>
          <w:rFonts w:ascii="Times" w:hAnsi="Times" w:cs="Times"/>
          <w:color w:val="242424"/>
          <w:sz w:val="28"/>
          <w:szCs w:val="28"/>
          <w:lang w:val="en-US"/>
        </w:rPr>
        <w:t xml:space="preserve"> has more information on options you can use to filter the output.</w:t>
      </w:r>
    </w:p>
    <w:p w:rsidR="00ED1971" w:rsidRDefault="00ED1971" w:rsidP="00ED1971">
      <w:pPr>
        <w:widowControl w:val="0"/>
        <w:numPr>
          <w:ilvl w:val="0"/>
          <w:numId w:val="2"/>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 xml:space="preserve">You can explicitly open a separate window for Android </w:t>
      </w:r>
      <w:proofErr w:type="spellStart"/>
      <w:r>
        <w:rPr>
          <w:rFonts w:ascii="Times" w:hAnsi="Times" w:cs="Times"/>
          <w:color w:val="242424"/>
          <w:sz w:val="28"/>
          <w:szCs w:val="28"/>
          <w:lang w:val="en-US"/>
        </w:rPr>
        <w:t>DDMS</w:t>
      </w:r>
      <w:proofErr w:type="spellEnd"/>
      <w:r>
        <w:rPr>
          <w:rFonts w:ascii="Times" w:hAnsi="Times" w:cs="Times"/>
          <w:color w:val="242424"/>
          <w:sz w:val="28"/>
          <w:szCs w:val="28"/>
          <w:lang w:val="en-US"/>
        </w:rPr>
        <w:t xml:space="preserve"> and access </w:t>
      </w:r>
      <w:proofErr w:type="spellStart"/>
      <w:r>
        <w:rPr>
          <w:rFonts w:ascii="Times" w:hAnsi="Times" w:cs="Times"/>
          <w:color w:val="242424"/>
          <w:sz w:val="28"/>
          <w:szCs w:val="28"/>
          <w:lang w:val="en-US"/>
        </w:rPr>
        <w:t>logcat</w:t>
      </w:r>
      <w:proofErr w:type="spellEnd"/>
      <w:r>
        <w:rPr>
          <w:rFonts w:ascii="Times" w:hAnsi="Times" w:cs="Times"/>
          <w:color w:val="242424"/>
          <w:sz w:val="28"/>
          <w:szCs w:val="28"/>
          <w:lang w:val="en-US"/>
        </w:rPr>
        <w:t xml:space="preserve">. </w:t>
      </w:r>
      <w:bookmarkStart w:id="0" w:name="_GoBack"/>
      <w:r>
        <w:rPr>
          <w:rFonts w:ascii="Times" w:hAnsi="Times" w:cs="Times"/>
          <w:noProof/>
          <w:color w:val="242424"/>
          <w:sz w:val="28"/>
          <w:szCs w:val="28"/>
          <w:lang w:val="en-US"/>
        </w:rPr>
        <w:lastRenderedPageBreak/>
        <w:drawing>
          <wp:inline distT="0" distB="0" distL="0" distR="0">
            <wp:extent cx="5254875" cy="29718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5875" cy="2972366"/>
                    </a:xfrm>
                    <a:prstGeom prst="rect">
                      <a:avLst/>
                    </a:prstGeom>
                    <a:noFill/>
                    <a:ln>
                      <a:noFill/>
                    </a:ln>
                  </pic:spPr>
                </pic:pic>
              </a:graphicData>
            </a:graphic>
          </wp:inline>
        </w:drawing>
      </w:r>
      <w:bookmarkEnd w:id="0"/>
    </w:p>
    <w:p w:rsidR="00ED1971" w:rsidRDefault="00ED1971" w:rsidP="00ED1971">
      <w:pPr>
        <w:widowControl w:val="0"/>
        <w:tabs>
          <w:tab w:val="left" w:pos="220"/>
          <w:tab w:val="left" w:pos="720"/>
        </w:tabs>
        <w:autoSpaceDE w:val="0"/>
        <w:autoSpaceDN w:val="0"/>
        <w:adjustRightInd w:val="0"/>
        <w:ind w:left="720"/>
        <w:rPr>
          <w:rFonts w:ascii="Times" w:hAnsi="Times" w:cs="Times"/>
          <w:color w:val="242424"/>
          <w:sz w:val="28"/>
          <w:szCs w:val="28"/>
          <w:lang w:val="en-US"/>
        </w:rPr>
      </w:pP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Logs come in five </w:t>
      </w:r>
      <w:proofErr w:type="spellStart"/>
      <w:r>
        <w:rPr>
          <w:rFonts w:ascii="Times" w:hAnsi="Times" w:cs="Times"/>
          <w:color w:val="242424"/>
          <w:sz w:val="28"/>
          <w:szCs w:val="28"/>
          <w:lang w:val="en-US"/>
        </w:rPr>
        <w:t>flavours</w:t>
      </w:r>
      <w:proofErr w:type="spellEnd"/>
      <w:r>
        <w:rPr>
          <w:rFonts w:ascii="Times" w:hAnsi="Times" w:cs="Times"/>
          <w:color w:val="242424"/>
          <w:sz w:val="28"/>
          <w:szCs w:val="28"/>
          <w:lang w:val="en-US"/>
        </w:rPr>
        <w:t>, Verbose, Debug, Info, Warn and Error. You can filter the logs by selecting the Log Level (shown in green), which will show you only logs of that level and above. For example, only seeing warning and above would show you Warning and Error logs.</w:t>
      </w: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In your code you can write </w:t>
      </w:r>
      <w:proofErr w:type="gramStart"/>
      <w:r>
        <w:rPr>
          <w:rFonts w:ascii="Times" w:hAnsi="Times" w:cs="Times"/>
          <w:color w:val="242424"/>
          <w:sz w:val="28"/>
          <w:szCs w:val="28"/>
          <w:lang w:val="en-US"/>
        </w:rPr>
        <w:t>statements which</w:t>
      </w:r>
      <w:proofErr w:type="gramEnd"/>
      <w:r>
        <w:rPr>
          <w:rFonts w:ascii="Times" w:hAnsi="Times" w:cs="Times"/>
          <w:color w:val="242424"/>
          <w:sz w:val="28"/>
          <w:szCs w:val="28"/>
          <w:lang w:val="en-US"/>
        </w:rPr>
        <w:t xml:space="preserve"> will post log messages to </w:t>
      </w:r>
      <w:proofErr w:type="spellStart"/>
      <w:r>
        <w:rPr>
          <w:rFonts w:ascii="Times" w:hAnsi="Times" w:cs="Times"/>
          <w:color w:val="242424"/>
          <w:sz w:val="28"/>
          <w:szCs w:val="28"/>
          <w:lang w:val="en-US"/>
        </w:rPr>
        <w:t>logcat</w:t>
      </w:r>
      <w:proofErr w:type="spellEnd"/>
      <w:r>
        <w:rPr>
          <w:rFonts w:ascii="Times" w:hAnsi="Times" w:cs="Times"/>
          <w:color w:val="242424"/>
          <w:sz w:val="28"/>
          <w:szCs w:val="28"/>
          <w:lang w:val="en-US"/>
        </w:rPr>
        <w:t xml:space="preserve">. To do so, you use the Log class followed by v, d, </w:t>
      </w:r>
      <w:proofErr w:type="spellStart"/>
      <w:proofErr w:type="gramStart"/>
      <w:r>
        <w:rPr>
          <w:rFonts w:ascii="Times" w:hAnsi="Times" w:cs="Times"/>
          <w:color w:val="242424"/>
          <w:sz w:val="28"/>
          <w:szCs w:val="28"/>
          <w:lang w:val="en-US"/>
        </w:rPr>
        <w:t>i</w:t>
      </w:r>
      <w:proofErr w:type="spellEnd"/>
      <w:r>
        <w:rPr>
          <w:rFonts w:ascii="Times" w:hAnsi="Times" w:cs="Times"/>
          <w:color w:val="242424"/>
          <w:sz w:val="28"/>
          <w:szCs w:val="28"/>
          <w:lang w:val="en-US"/>
        </w:rPr>
        <w:t>, w or e</w:t>
      </w:r>
      <w:proofErr w:type="gramEnd"/>
      <w:r>
        <w:rPr>
          <w:rFonts w:ascii="Times" w:hAnsi="Times" w:cs="Times"/>
          <w:color w:val="242424"/>
          <w:sz w:val="28"/>
          <w:szCs w:val="28"/>
          <w:lang w:val="en-US"/>
        </w:rPr>
        <w:t xml:space="preserve"> method, depending on which log level you want the message to be at. </w:t>
      </w:r>
      <w:proofErr w:type="spellStart"/>
      <w:proofErr w:type="gramStart"/>
      <w:r>
        <w:rPr>
          <w:rFonts w:ascii="Times" w:hAnsi="Times" w:cs="Times"/>
          <w:color w:val="242424"/>
          <w:sz w:val="28"/>
          <w:szCs w:val="28"/>
          <w:lang w:val="en-US"/>
        </w:rPr>
        <w:t>Log.w</w:t>
      </w:r>
      <w:proofErr w:type="spellEnd"/>
      <w:r>
        <w:rPr>
          <w:rFonts w:ascii="Times" w:hAnsi="Times" w:cs="Times"/>
          <w:color w:val="242424"/>
          <w:sz w:val="28"/>
          <w:szCs w:val="28"/>
          <w:lang w:val="en-US"/>
        </w:rPr>
        <w:t>(</w:t>
      </w:r>
      <w:proofErr w:type="gramEnd"/>
      <w:r>
        <w:rPr>
          <w:rFonts w:ascii="Times" w:hAnsi="Times" w:cs="Times"/>
          <w:color w:val="242424"/>
          <w:sz w:val="28"/>
          <w:szCs w:val="28"/>
          <w:lang w:val="en-US"/>
        </w:rPr>
        <w:t>“","); for example, would output a Warning level log message. Each method takes two strings, the first is the tag, which is used to identify where the log is coming from. The second parameter is the specific log message.</w:t>
      </w: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The convention used in the course for the tag is to create a String constant </w:t>
      </w:r>
      <w:proofErr w:type="spellStart"/>
      <w:r>
        <w:rPr>
          <w:rFonts w:ascii="Menlo Regular" w:hAnsi="Menlo Regular" w:cs="Menlo Regular"/>
          <w:color w:val="242424"/>
          <w:sz w:val="25"/>
          <w:szCs w:val="25"/>
          <w:lang w:val="en-US"/>
        </w:rPr>
        <w:t>LOG_</w:t>
      </w:r>
      <w:proofErr w:type="gramStart"/>
      <w:r>
        <w:rPr>
          <w:rFonts w:ascii="Menlo Regular" w:hAnsi="Menlo Regular" w:cs="Menlo Regular"/>
          <w:color w:val="242424"/>
          <w:sz w:val="25"/>
          <w:szCs w:val="25"/>
          <w:lang w:val="en-US"/>
        </w:rPr>
        <w:t>TAG</w:t>
      </w:r>
      <w:proofErr w:type="spellEnd"/>
      <w:r>
        <w:rPr>
          <w:rFonts w:ascii="Times" w:hAnsi="Times" w:cs="Times"/>
          <w:color w:val="242424"/>
          <w:sz w:val="28"/>
          <w:szCs w:val="28"/>
          <w:lang w:val="en-US"/>
        </w:rPr>
        <w:t xml:space="preserve"> which equals the name of the class the constant</w:t>
      </w:r>
      <w:proofErr w:type="gramEnd"/>
      <w:r>
        <w:rPr>
          <w:rFonts w:ascii="Times" w:hAnsi="Times" w:cs="Times"/>
          <w:color w:val="242424"/>
          <w:sz w:val="28"/>
          <w:szCs w:val="28"/>
          <w:lang w:val="en-US"/>
        </w:rPr>
        <w:t xml:space="preserve"> is in. You can get the class name programmatically. Here’s an example for the </w:t>
      </w:r>
      <w:proofErr w:type="spellStart"/>
      <w:r>
        <w:rPr>
          <w:rFonts w:ascii="Times" w:hAnsi="Times" w:cs="Times"/>
          <w:color w:val="242424"/>
          <w:sz w:val="28"/>
          <w:szCs w:val="28"/>
          <w:lang w:val="en-US"/>
        </w:rPr>
        <w:t>MainActivity</w:t>
      </w:r>
      <w:proofErr w:type="spellEnd"/>
      <w:r>
        <w:rPr>
          <w:rFonts w:ascii="Times" w:hAnsi="Times" w:cs="Times"/>
          <w:color w:val="242424"/>
          <w:sz w:val="28"/>
          <w:szCs w:val="28"/>
          <w:lang w:val="en-US"/>
        </w:rPr>
        <w:t>:</w:t>
      </w:r>
    </w:p>
    <w:p w:rsidR="00ED1971" w:rsidRDefault="00ED1971" w:rsidP="00ED1971">
      <w:pPr>
        <w:widowControl w:val="0"/>
        <w:autoSpaceDE w:val="0"/>
        <w:autoSpaceDN w:val="0"/>
        <w:adjustRightInd w:val="0"/>
        <w:rPr>
          <w:rFonts w:ascii="Times" w:hAnsi="Times" w:cs="Times"/>
          <w:color w:val="242424"/>
          <w:sz w:val="28"/>
          <w:szCs w:val="28"/>
          <w:lang w:val="en-US"/>
        </w:rPr>
      </w:pPr>
    </w:p>
    <w:p w:rsidR="00ED1971" w:rsidRDefault="00ED1971" w:rsidP="00ED1971">
      <w:pPr>
        <w:widowControl w:val="0"/>
        <w:autoSpaceDE w:val="0"/>
        <w:autoSpaceDN w:val="0"/>
        <w:adjustRightInd w:val="0"/>
        <w:rPr>
          <w:rFonts w:ascii="Menlo Regular" w:hAnsi="Menlo Regular" w:cs="Menlo Regular"/>
          <w:color w:val="262626"/>
          <w:sz w:val="26"/>
          <w:szCs w:val="26"/>
          <w:lang w:val="en-US"/>
        </w:rPr>
      </w:pPr>
      <w:proofErr w:type="gramStart"/>
      <w:r>
        <w:rPr>
          <w:rFonts w:ascii="Menlo Regular" w:hAnsi="Menlo Regular" w:cs="Menlo Regular"/>
          <w:color w:val="262626"/>
          <w:sz w:val="26"/>
          <w:szCs w:val="26"/>
          <w:lang w:val="en-US"/>
        </w:rPr>
        <w:t>private</w:t>
      </w:r>
      <w:proofErr w:type="gramEnd"/>
      <w:r>
        <w:rPr>
          <w:rFonts w:ascii="Menlo Regular" w:hAnsi="Menlo Regular" w:cs="Menlo Regular"/>
          <w:color w:val="262626"/>
          <w:sz w:val="26"/>
          <w:szCs w:val="26"/>
          <w:lang w:val="en-US"/>
        </w:rPr>
        <w:t xml:space="preserve"> final String </w:t>
      </w:r>
      <w:proofErr w:type="spellStart"/>
      <w:r>
        <w:rPr>
          <w:rFonts w:ascii="Menlo Regular" w:hAnsi="Menlo Regular" w:cs="Menlo Regular"/>
          <w:color w:val="262626"/>
          <w:sz w:val="26"/>
          <w:szCs w:val="26"/>
          <w:lang w:val="en-US"/>
        </w:rPr>
        <w:t>LOG_TAG</w:t>
      </w:r>
      <w:proofErr w:type="spellEnd"/>
      <w:r>
        <w:rPr>
          <w:rFonts w:ascii="Menlo Regular" w:hAnsi="Menlo Regular" w:cs="Menlo Regular"/>
          <w:color w:val="262626"/>
          <w:sz w:val="26"/>
          <w:szCs w:val="26"/>
          <w:lang w:val="en-US"/>
        </w:rPr>
        <w:t xml:space="preserve"> = </w:t>
      </w:r>
      <w:proofErr w:type="spellStart"/>
      <w:r>
        <w:rPr>
          <w:rFonts w:ascii="Menlo Regular" w:hAnsi="Menlo Regular" w:cs="Menlo Regular"/>
          <w:color w:val="262626"/>
          <w:sz w:val="26"/>
          <w:szCs w:val="26"/>
          <w:lang w:val="en-US"/>
        </w:rPr>
        <w:t>MainActivity.class.getSimpleName</w:t>
      </w:r>
      <w:proofErr w:type="spellEnd"/>
      <w:r>
        <w:rPr>
          <w:rFonts w:ascii="Menlo Regular" w:hAnsi="Menlo Regular" w:cs="Menlo Regular"/>
          <w:color w:val="262626"/>
          <w:sz w:val="26"/>
          <w:szCs w:val="26"/>
          <w:lang w:val="en-US"/>
        </w:rPr>
        <w:t>();</w:t>
      </w:r>
    </w:p>
    <w:p w:rsidR="00ED1971" w:rsidRDefault="00ED1971" w:rsidP="00ED1971">
      <w:pPr>
        <w:widowControl w:val="0"/>
        <w:autoSpaceDE w:val="0"/>
        <w:autoSpaceDN w:val="0"/>
        <w:adjustRightInd w:val="0"/>
        <w:rPr>
          <w:rFonts w:ascii="Menlo Regular" w:hAnsi="Menlo Regular" w:cs="Menlo Regular"/>
          <w:color w:val="262626"/>
          <w:sz w:val="26"/>
          <w:szCs w:val="26"/>
          <w:lang w:val="en-US"/>
        </w:rPr>
      </w:pPr>
    </w:p>
    <w:p w:rsidR="00ED1971" w:rsidRPr="00ED1971" w:rsidRDefault="00ED1971" w:rsidP="00ED1971">
      <w:pPr>
        <w:widowControl w:val="0"/>
        <w:autoSpaceDE w:val="0"/>
        <w:autoSpaceDN w:val="0"/>
        <w:adjustRightInd w:val="0"/>
        <w:rPr>
          <w:rFonts w:ascii="Times" w:hAnsi="Times" w:cs="Times"/>
          <w:b/>
          <w:color w:val="242424"/>
          <w:sz w:val="28"/>
          <w:szCs w:val="28"/>
          <w:lang w:val="en-US"/>
        </w:rPr>
      </w:pPr>
      <w:proofErr w:type="spellStart"/>
      <w:r w:rsidRPr="00ED1971">
        <w:rPr>
          <w:rFonts w:ascii="Times" w:hAnsi="Times" w:cs="Times"/>
          <w:b/>
          <w:color w:val="242424"/>
          <w:sz w:val="28"/>
          <w:szCs w:val="28"/>
          <w:lang w:val="en-US"/>
        </w:rPr>
        <w:t>MainThread</w:t>
      </w:r>
      <w:proofErr w:type="spellEnd"/>
      <w:r w:rsidRPr="00ED1971">
        <w:rPr>
          <w:rFonts w:ascii="Times" w:hAnsi="Times" w:cs="Times"/>
          <w:b/>
          <w:color w:val="242424"/>
          <w:sz w:val="28"/>
          <w:szCs w:val="28"/>
          <w:lang w:val="en-US"/>
        </w:rPr>
        <w:t xml:space="preserve"> vs. Background Thread</w:t>
      </w: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In Android there is a concept of the Main Thread or UI Thread. If you’re not sure what a thread is in computer science, check out this </w:t>
      </w:r>
      <w:hyperlink r:id="rId14" w:history="1">
        <w:proofErr w:type="spellStart"/>
        <w:r>
          <w:rPr>
            <w:rFonts w:ascii="Times" w:hAnsi="Times" w:cs="Times"/>
            <w:color w:val="1D7BB4"/>
            <w:sz w:val="28"/>
            <w:szCs w:val="28"/>
            <w:lang w:val="en-US"/>
          </w:rPr>
          <w:t>wikipedia</w:t>
        </w:r>
        <w:proofErr w:type="spellEnd"/>
        <w:r>
          <w:rPr>
            <w:rFonts w:ascii="Times" w:hAnsi="Times" w:cs="Times"/>
            <w:color w:val="1D7BB4"/>
            <w:sz w:val="28"/>
            <w:szCs w:val="28"/>
            <w:lang w:val="en-US"/>
          </w:rPr>
          <w:t xml:space="preserve"> article</w:t>
        </w:r>
      </w:hyperlink>
      <w:r>
        <w:rPr>
          <w:rFonts w:ascii="Times" w:hAnsi="Times" w:cs="Times"/>
          <w:color w:val="242424"/>
          <w:sz w:val="28"/>
          <w:szCs w:val="28"/>
          <w:lang w:val="en-US"/>
        </w:rPr>
        <w:t xml:space="preserve">. The main thread is responsible for keeping the UI running smoothly and responding to user input. It can only execute one task at a time. If you start a process on the Main </w:t>
      </w:r>
      <w:proofErr w:type="gramStart"/>
      <w:r>
        <w:rPr>
          <w:rFonts w:ascii="Times" w:hAnsi="Times" w:cs="Times"/>
          <w:color w:val="242424"/>
          <w:sz w:val="28"/>
          <w:szCs w:val="28"/>
          <w:lang w:val="en-US"/>
        </w:rPr>
        <w:t>Thread which</w:t>
      </w:r>
      <w:proofErr w:type="gramEnd"/>
      <w:r>
        <w:rPr>
          <w:rFonts w:ascii="Times" w:hAnsi="Times" w:cs="Times"/>
          <w:color w:val="242424"/>
          <w:sz w:val="28"/>
          <w:szCs w:val="28"/>
          <w:lang w:val="en-US"/>
        </w:rPr>
        <w:t xml:space="preserve"> is very long, such as a complex calculation or loading process, this process will try to complete. While it is completing, though, your UI and responsiveness to user input will hang.</w:t>
      </w: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Therefore, whenever you need to start a longer process you should consider using another “Background" thread, which doesn’t “block" the Main Thread. </w:t>
      </w:r>
      <w:r>
        <w:rPr>
          <w:rFonts w:ascii="Times" w:hAnsi="Times" w:cs="Times"/>
          <w:color w:val="242424"/>
          <w:sz w:val="28"/>
          <w:szCs w:val="28"/>
          <w:lang w:val="en-US"/>
        </w:rPr>
        <w:lastRenderedPageBreak/>
        <w:t xml:space="preserve">An easy (but by no means perfect) way to do this is to create a subclass of </w:t>
      </w:r>
      <w:proofErr w:type="spellStart"/>
      <w:r>
        <w:rPr>
          <w:rFonts w:ascii="Times" w:hAnsi="Times" w:cs="Times"/>
          <w:color w:val="242424"/>
          <w:sz w:val="28"/>
          <w:szCs w:val="28"/>
          <w:lang w:val="en-US"/>
        </w:rPr>
        <w:t>AsyncTask</w:t>
      </w:r>
      <w:proofErr w:type="spellEnd"/>
      <w:r>
        <w:rPr>
          <w:rFonts w:ascii="Times" w:hAnsi="Times" w:cs="Times"/>
          <w:color w:val="242424"/>
          <w:sz w:val="28"/>
          <w:szCs w:val="28"/>
          <w:lang w:val="en-US"/>
        </w:rPr>
        <w:t>.</w:t>
      </w:r>
    </w:p>
    <w:p w:rsidR="00ED1971" w:rsidRDefault="00ED1971" w:rsidP="00ED1971">
      <w:pPr>
        <w:widowControl w:val="0"/>
        <w:autoSpaceDE w:val="0"/>
        <w:autoSpaceDN w:val="0"/>
        <w:adjustRightInd w:val="0"/>
        <w:rPr>
          <w:rFonts w:ascii="Times" w:hAnsi="Times" w:cs="Times"/>
          <w:color w:val="242424"/>
          <w:sz w:val="28"/>
          <w:szCs w:val="28"/>
          <w:lang w:val="en-US"/>
        </w:rPr>
      </w:pPr>
    </w:p>
    <w:p w:rsidR="00ED1971" w:rsidRPr="00ED1971" w:rsidRDefault="00ED1971" w:rsidP="00ED1971">
      <w:pPr>
        <w:widowControl w:val="0"/>
        <w:autoSpaceDE w:val="0"/>
        <w:autoSpaceDN w:val="0"/>
        <w:adjustRightInd w:val="0"/>
        <w:rPr>
          <w:rFonts w:ascii="Times" w:hAnsi="Times" w:cs="Times"/>
          <w:b/>
          <w:color w:val="242424"/>
          <w:sz w:val="28"/>
          <w:szCs w:val="28"/>
          <w:lang w:val="en-US"/>
        </w:rPr>
      </w:pPr>
      <w:proofErr w:type="spellStart"/>
      <w:r w:rsidRPr="00ED1971">
        <w:rPr>
          <w:rFonts w:ascii="Times" w:hAnsi="Times" w:cs="Times"/>
          <w:b/>
          <w:color w:val="242424"/>
          <w:sz w:val="28"/>
          <w:szCs w:val="28"/>
          <w:lang w:val="en-US"/>
        </w:rPr>
        <w:t>AsyncTask</w:t>
      </w:r>
      <w:proofErr w:type="spellEnd"/>
    </w:p>
    <w:p w:rsidR="00ED1971" w:rsidRDefault="00ED1971" w:rsidP="00ED1971">
      <w:pPr>
        <w:widowControl w:val="0"/>
        <w:autoSpaceDE w:val="0"/>
        <w:autoSpaceDN w:val="0"/>
        <w:adjustRightInd w:val="0"/>
        <w:rPr>
          <w:rFonts w:ascii="Times" w:hAnsi="Times" w:cs="Times"/>
          <w:color w:val="242424"/>
          <w:sz w:val="28"/>
          <w:szCs w:val="28"/>
          <w:lang w:val="en-US"/>
        </w:rPr>
      </w:pPr>
      <w:proofErr w:type="spellStart"/>
      <w:r>
        <w:rPr>
          <w:rFonts w:ascii="Times" w:hAnsi="Times" w:cs="Times"/>
          <w:color w:val="242424"/>
          <w:sz w:val="28"/>
          <w:szCs w:val="28"/>
          <w:lang w:val="en-US"/>
        </w:rPr>
        <w:t>AsyncTask</w:t>
      </w:r>
      <w:proofErr w:type="spellEnd"/>
      <w:r>
        <w:rPr>
          <w:rFonts w:ascii="Times" w:hAnsi="Times" w:cs="Times"/>
          <w:color w:val="242424"/>
          <w:sz w:val="28"/>
          <w:szCs w:val="28"/>
          <w:lang w:val="en-US"/>
        </w:rPr>
        <w:t xml:space="preserve"> is an easy to use Android class that allows you to do a task on a background thread and thus not disrupt the Main Thread. To use </w:t>
      </w:r>
      <w:proofErr w:type="spellStart"/>
      <w:r>
        <w:rPr>
          <w:rFonts w:ascii="Times" w:hAnsi="Times" w:cs="Times"/>
          <w:color w:val="242424"/>
          <w:sz w:val="28"/>
          <w:szCs w:val="28"/>
          <w:lang w:val="en-US"/>
        </w:rPr>
        <w:t>AsyncTask</w:t>
      </w:r>
      <w:proofErr w:type="spellEnd"/>
      <w:r>
        <w:rPr>
          <w:rFonts w:ascii="Times" w:hAnsi="Times" w:cs="Times"/>
          <w:color w:val="242424"/>
          <w:sz w:val="28"/>
          <w:szCs w:val="28"/>
          <w:lang w:val="en-US"/>
        </w:rPr>
        <w:t xml:space="preserve"> you should subclass it as we’ve done with </w:t>
      </w:r>
      <w:proofErr w:type="spellStart"/>
      <w:r>
        <w:rPr>
          <w:rFonts w:ascii="Times" w:hAnsi="Times" w:cs="Times"/>
          <w:color w:val="242424"/>
          <w:sz w:val="28"/>
          <w:szCs w:val="28"/>
          <w:lang w:val="en-US"/>
        </w:rPr>
        <w:t>FetchWeatherTask</w:t>
      </w:r>
      <w:proofErr w:type="spellEnd"/>
      <w:r>
        <w:rPr>
          <w:rFonts w:ascii="Times" w:hAnsi="Times" w:cs="Times"/>
          <w:color w:val="242424"/>
          <w:sz w:val="28"/>
          <w:szCs w:val="28"/>
          <w:lang w:val="en-US"/>
        </w:rPr>
        <w:t>. There are four important methods to override:</w:t>
      </w:r>
    </w:p>
    <w:p w:rsidR="00ED1971" w:rsidRDefault="00ED1971" w:rsidP="00ED1971">
      <w:pPr>
        <w:widowControl w:val="0"/>
        <w:numPr>
          <w:ilvl w:val="0"/>
          <w:numId w:val="3"/>
        </w:numPr>
        <w:tabs>
          <w:tab w:val="left" w:pos="220"/>
          <w:tab w:val="left" w:pos="720"/>
        </w:tabs>
        <w:autoSpaceDE w:val="0"/>
        <w:autoSpaceDN w:val="0"/>
        <w:adjustRightInd w:val="0"/>
        <w:ind w:hanging="720"/>
        <w:rPr>
          <w:rFonts w:ascii="Times" w:hAnsi="Times" w:cs="Times"/>
          <w:color w:val="242424"/>
          <w:sz w:val="28"/>
          <w:szCs w:val="28"/>
          <w:lang w:val="en-US"/>
        </w:rPr>
      </w:pPr>
      <w:proofErr w:type="spellStart"/>
      <w:proofErr w:type="gramStart"/>
      <w:r>
        <w:rPr>
          <w:rFonts w:ascii="Menlo Regular" w:hAnsi="Menlo Regular" w:cs="Menlo Regular"/>
          <w:color w:val="242424"/>
          <w:sz w:val="25"/>
          <w:szCs w:val="25"/>
          <w:lang w:val="en-US"/>
        </w:rPr>
        <w:t>onPreExecute</w:t>
      </w:r>
      <w:proofErr w:type="spellEnd"/>
      <w:proofErr w:type="gramEnd"/>
      <w:r>
        <w:rPr>
          <w:rFonts w:ascii="Times" w:hAnsi="Times" w:cs="Times"/>
          <w:color w:val="242424"/>
          <w:sz w:val="28"/>
          <w:szCs w:val="28"/>
          <w:lang w:val="en-US"/>
        </w:rPr>
        <w:t xml:space="preserve"> - This method is run on the UI before the task starts and is responsible for any setup that needs to be done.</w:t>
      </w:r>
    </w:p>
    <w:p w:rsidR="00ED1971" w:rsidRDefault="00ED1971" w:rsidP="00ED1971">
      <w:pPr>
        <w:widowControl w:val="0"/>
        <w:numPr>
          <w:ilvl w:val="0"/>
          <w:numId w:val="3"/>
        </w:numPr>
        <w:tabs>
          <w:tab w:val="left" w:pos="220"/>
          <w:tab w:val="left" w:pos="720"/>
        </w:tabs>
        <w:autoSpaceDE w:val="0"/>
        <w:autoSpaceDN w:val="0"/>
        <w:adjustRightInd w:val="0"/>
        <w:ind w:hanging="720"/>
        <w:rPr>
          <w:rFonts w:ascii="Times" w:hAnsi="Times" w:cs="Times"/>
          <w:color w:val="242424"/>
          <w:sz w:val="28"/>
          <w:szCs w:val="28"/>
          <w:lang w:val="en-US"/>
        </w:rPr>
      </w:pPr>
      <w:proofErr w:type="spellStart"/>
      <w:proofErr w:type="gramStart"/>
      <w:r>
        <w:rPr>
          <w:rFonts w:ascii="Menlo Regular" w:hAnsi="Menlo Regular" w:cs="Menlo Regular"/>
          <w:color w:val="242424"/>
          <w:sz w:val="25"/>
          <w:szCs w:val="25"/>
          <w:lang w:val="en-US"/>
        </w:rPr>
        <w:t>doInBackground</w:t>
      </w:r>
      <w:proofErr w:type="spellEnd"/>
      <w:proofErr w:type="gramEnd"/>
      <w:r>
        <w:rPr>
          <w:rFonts w:ascii="Times" w:hAnsi="Times" w:cs="Times"/>
          <w:color w:val="242424"/>
          <w:sz w:val="28"/>
          <w:szCs w:val="28"/>
          <w:lang w:val="en-US"/>
        </w:rPr>
        <w:t xml:space="preserve"> - This is the code for the actual task you want done off the main thread. It will be run on a background thread and not disrupt the UI.</w:t>
      </w:r>
    </w:p>
    <w:p w:rsidR="00ED1971" w:rsidRDefault="00ED1971" w:rsidP="00ED1971">
      <w:pPr>
        <w:widowControl w:val="0"/>
        <w:numPr>
          <w:ilvl w:val="0"/>
          <w:numId w:val="3"/>
        </w:numPr>
        <w:tabs>
          <w:tab w:val="left" w:pos="220"/>
          <w:tab w:val="left" w:pos="720"/>
        </w:tabs>
        <w:autoSpaceDE w:val="0"/>
        <w:autoSpaceDN w:val="0"/>
        <w:adjustRightInd w:val="0"/>
        <w:ind w:hanging="720"/>
        <w:rPr>
          <w:rFonts w:ascii="Times" w:hAnsi="Times" w:cs="Times"/>
          <w:color w:val="242424"/>
          <w:sz w:val="28"/>
          <w:szCs w:val="28"/>
          <w:lang w:val="en-US"/>
        </w:rPr>
      </w:pPr>
      <w:proofErr w:type="spellStart"/>
      <w:proofErr w:type="gramStart"/>
      <w:r>
        <w:rPr>
          <w:rFonts w:ascii="Menlo Regular" w:hAnsi="Menlo Regular" w:cs="Menlo Regular"/>
          <w:color w:val="242424"/>
          <w:sz w:val="25"/>
          <w:szCs w:val="25"/>
          <w:lang w:val="en-US"/>
        </w:rPr>
        <w:t>onProgressUpdate</w:t>
      </w:r>
      <w:proofErr w:type="spellEnd"/>
      <w:proofErr w:type="gramEnd"/>
      <w:r>
        <w:rPr>
          <w:rFonts w:ascii="Times" w:hAnsi="Times" w:cs="Times"/>
          <w:color w:val="242424"/>
          <w:sz w:val="28"/>
          <w:szCs w:val="28"/>
          <w:lang w:val="en-US"/>
        </w:rPr>
        <w:t xml:space="preserve"> - This is a method that is run on the UI thread and is meant for showing the progress of a task, such as animating a loading bar.</w:t>
      </w:r>
    </w:p>
    <w:p w:rsidR="00ED1971" w:rsidRDefault="00ED1971" w:rsidP="00ED1971">
      <w:pPr>
        <w:widowControl w:val="0"/>
        <w:numPr>
          <w:ilvl w:val="0"/>
          <w:numId w:val="3"/>
        </w:numPr>
        <w:tabs>
          <w:tab w:val="left" w:pos="220"/>
          <w:tab w:val="left" w:pos="720"/>
        </w:tabs>
        <w:autoSpaceDE w:val="0"/>
        <w:autoSpaceDN w:val="0"/>
        <w:adjustRightInd w:val="0"/>
        <w:ind w:hanging="720"/>
        <w:rPr>
          <w:rFonts w:ascii="Times" w:hAnsi="Times" w:cs="Times"/>
          <w:color w:val="242424"/>
          <w:sz w:val="28"/>
          <w:szCs w:val="28"/>
          <w:lang w:val="en-US"/>
        </w:rPr>
      </w:pPr>
      <w:proofErr w:type="spellStart"/>
      <w:proofErr w:type="gramStart"/>
      <w:r>
        <w:rPr>
          <w:rFonts w:ascii="Menlo Regular" w:hAnsi="Menlo Regular" w:cs="Menlo Regular"/>
          <w:color w:val="242424"/>
          <w:sz w:val="25"/>
          <w:szCs w:val="25"/>
          <w:lang w:val="en-US"/>
        </w:rPr>
        <w:t>onPostExecute</w:t>
      </w:r>
      <w:proofErr w:type="spellEnd"/>
      <w:proofErr w:type="gramEnd"/>
      <w:r>
        <w:rPr>
          <w:rFonts w:ascii="Times" w:hAnsi="Times" w:cs="Times"/>
          <w:color w:val="242424"/>
          <w:sz w:val="28"/>
          <w:szCs w:val="28"/>
          <w:lang w:val="en-US"/>
        </w:rPr>
        <w:t xml:space="preserve"> - This is a method that is run on the UI after the task is finished.</w:t>
      </w: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Note that when you start an </w:t>
      </w:r>
      <w:proofErr w:type="spellStart"/>
      <w:r>
        <w:rPr>
          <w:rFonts w:ascii="Times" w:hAnsi="Times" w:cs="Times"/>
          <w:color w:val="242424"/>
          <w:sz w:val="28"/>
          <w:szCs w:val="28"/>
          <w:lang w:val="en-US"/>
        </w:rPr>
        <w:t>AsyncTask</w:t>
      </w:r>
      <w:proofErr w:type="spellEnd"/>
      <w:r>
        <w:rPr>
          <w:rFonts w:ascii="Times" w:hAnsi="Times" w:cs="Times"/>
          <w:color w:val="242424"/>
          <w:sz w:val="28"/>
          <w:szCs w:val="28"/>
          <w:lang w:val="en-US"/>
        </w:rPr>
        <w:t xml:space="preserve">, it is tied to the activity you start it in. When the activity is destroyed (which happens whenever the phone is rotated), the </w:t>
      </w:r>
      <w:proofErr w:type="spellStart"/>
      <w:r>
        <w:rPr>
          <w:rFonts w:ascii="Times" w:hAnsi="Times" w:cs="Times"/>
          <w:color w:val="242424"/>
          <w:sz w:val="28"/>
          <w:szCs w:val="28"/>
          <w:lang w:val="en-US"/>
        </w:rPr>
        <w:t>AsyncTask</w:t>
      </w:r>
      <w:proofErr w:type="spellEnd"/>
      <w:r>
        <w:rPr>
          <w:rFonts w:ascii="Times" w:hAnsi="Times" w:cs="Times"/>
          <w:color w:val="242424"/>
          <w:sz w:val="28"/>
          <w:szCs w:val="28"/>
          <w:lang w:val="en-US"/>
        </w:rPr>
        <w:t xml:space="preserve"> you started will refer to the destroyed activity and not the newly created activity. This is one of the reasons why using </w:t>
      </w:r>
      <w:proofErr w:type="spellStart"/>
      <w:r>
        <w:rPr>
          <w:rFonts w:ascii="Times" w:hAnsi="Times" w:cs="Times"/>
          <w:color w:val="242424"/>
          <w:sz w:val="28"/>
          <w:szCs w:val="28"/>
          <w:lang w:val="en-US"/>
        </w:rPr>
        <w:t>AsyncTask</w:t>
      </w:r>
      <w:proofErr w:type="spellEnd"/>
      <w:r>
        <w:rPr>
          <w:rFonts w:ascii="Times" w:hAnsi="Times" w:cs="Times"/>
          <w:color w:val="242424"/>
          <w:sz w:val="28"/>
          <w:szCs w:val="28"/>
          <w:lang w:val="en-US"/>
        </w:rPr>
        <w:t xml:space="preserve"> for a longer running task is dangerous.</w:t>
      </w:r>
    </w:p>
    <w:p w:rsidR="00ED1971" w:rsidRDefault="00ED1971" w:rsidP="00ED1971">
      <w:pPr>
        <w:widowControl w:val="0"/>
        <w:autoSpaceDE w:val="0"/>
        <w:autoSpaceDN w:val="0"/>
        <w:adjustRightInd w:val="0"/>
        <w:rPr>
          <w:rFonts w:ascii="Times" w:hAnsi="Times" w:cs="Times"/>
          <w:color w:val="242424"/>
          <w:sz w:val="28"/>
          <w:szCs w:val="28"/>
          <w:lang w:val="en-US"/>
        </w:rPr>
      </w:pPr>
    </w:p>
    <w:p w:rsidR="00ED1971" w:rsidRPr="00ED1971" w:rsidRDefault="00ED1971" w:rsidP="00ED1971">
      <w:pPr>
        <w:widowControl w:val="0"/>
        <w:autoSpaceDE w:val="0"/>
        <w:autoSpaceDN w:val="0"/>
        <w:adjustRightInd w:val="0"/>
        <w:rPr>
          <w:rFonts w:ascii="Times" w:hAnsi="Times" w:cs="Times"/>
          <w:b/>
          <w:color w:val="242424"/>
          <w:sz w:val="28"/>
          <w:szCs w:val="28"/>
          <w:lang w:val="en-US"/>
        </w:rPr>
      </w:pPr>
      <w:r w:rsidRPr="00ED1971">
        <w:rPr>
          <w:rFonts w:ascii="Times" w:hAnsi="Times" w:cs="Times"/>
          <w:b/>
          <w:color w:val="242424"/>
          <w:sz w:val="28"/>
          <w:szCs w:val="28"/>
          <w:lang w:val="en-US"/>
        </w:rPr>
        <w:t>Adding menu buttons</w:t>
      </w: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So that we could add a temporary Refresh button, we learned how to add menu buttons. Here are the basic steps.</w:t>
      </w:r>
    </w:p>
    <w:p w:rsidR="00ED1971" w:rsidRDefault="00ED1971" w:rsidP="00ED1971">
      <w:pPr>
        <w:widowControl w:val="0"/>
        <w:numPr>
          <w:ilvl w:val="0"/>
          <w:numId w:val="4"/>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 xml:space="preserve">Add an xml file in </w:t>
      </w:r>
      <w:r>
        <w:rPr>
          <w:rFonts w:ascii="Menlo Regular" w:hAnsi="Menlo Regular" w:cs="Menlo Regular"/>
          <w:color w:val="242424"/>
          <w:sz w:val="25"/>
          <w:szCs w:val="25"/>
          <w:lang w:val="en-US"/>
        </w:rPr>
        <w:t>res/menu/</w:t>
      </w:r>
      <w:r>
        <w:rPr>
          <w:rFonts w:ascii="Times" w:hAnsi="Times" w:cs="Times"/>
          <w:color w:val="242424"/>
          <w:sz w:val="28"/>
          <w:szCs w:val="28"/>
          <w:lang w:val="en-US"/>
        </w:rPr>
        <w:t xml:space="preserve"> that defines the buttons you are adding, their ordering and any other characteristics.</w:t>
      </w:r>
    </w:p>
    <w:p w:rsidR="00ED1971" w:rsidRDefault="00ED1971" w:rsidP="00ED1971">
      <w:pPr>
        <w:widowControl w:val="0"/>
        <w:numPr>
          <w:ilvl w:val="0"/>
          <w:numId w:val="4"/>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 xml:space="preserve">If the menu buttons are associated with a fragment, make sure to call </w:t>
      </w:r>
      <w:proofErr w:type="spellStart"/>
      <w:proofErr w:type="gramStart"/>
      <w:r>
        <w:rPr>
          <w:rFonts w:ascii="Menlo Regular" w:hAnsi="Menlo Regular" w:cs="Menlo Regular"/>
          <w:color w:val="242424"/>
          <w:sz w:val="25"/>
          <w:szCs w:val="25"/>
          <w:lang w:val="en-US"/>
        </w:rPr>
        <w:t>setHasOptionsMenu</w:t>
      </w:r>
      <w:proofErr w:type="spellEnd"/>
      <w:r>
        <w:rPr>
          <w:rFonts w:ascii="Menlo Regular" w:hAnsi="Menlo Regular" w:cs="Menlo Regular"/>
          <w:color w:val="242424"/>
          <w:sz w:val="25"/>
          <w:szCs w:val="25"/>
          <w:lang w:val="en-US"/>
        </w:rPr>
        <w:t>(</w:t>
      </w:r>
      <w:proofErr w:type="gramEnd"/>
      <w:r>
        <w:rPr>
          <w:rFonts w:ascii="Menlo Regular" w:hAnsi="Menlo Regular" w:cs="Menlo Regular"/>
          <w:color w:val="242424"/>
          <w:sz w:val="25"/>
          <w:szCs w:val="25"/>
          <w:lang w:val="en-US"/>
        </w:rPr>
        <w:t>true)</w:t>
      </w:r>
      <w:r>
        <w:rPr>
          <w:rFonts w:ascii="Times" w:hAnsi="Times" w:cs="Times"/>
          <w:color w:val="242424"/>
          <w:sz w:val="28"/>
          <w:szCs w:val="28"/>
          <w:lang w:val="en-US"/>
        </w:rPr>
        <w:t xml:space="preserve"> in the fragment's </w:t>
      </w:r>
      <w:proofErr w:type="spellStart"/>
      <w:r>
        <w:rPr>
          <w:rFonts w:ascii="Menlo Regular" w:hAnsi="Menlo Regular" w:cs="Menlo Regular"/>
          <w:color w:val="242424"/>
          <w:sz w:val="25"/>
          <w:szCs w:val="25"/>
          <w:lang w:val="en-US"/>
        </w:rPr>
        <w:t>onCreate</w:t>
      </w:r>
      <w:proofErr w:type="spellEnd"/>
      <w:r>
        <w:rPr>
          <w:rFonts w:ascii="Times" w:hAnsi="Times" w:cs="Times"/>
          <w:color w:val="242424"/>
          <w:sz w:val="28"/>
          <w:szCs w:val="28"/>
          <w:lang w:val="en-US"/>
        </w:rPr>
        <w:t xml:space="preserve"> method.</w:t>
      </w:r>
    </w:p>
    <w:p w:rsidR="00ED1971" w:rsidRDefault="00ED1971" w:rsidP="00ED1971">
      <w:pPr>
        <w:widowControl w:val="0"/>
        <w:numPr>
          <w:ilvl w:val="0"/>
          <w:numId w:val="4"/>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 xml:space="preserve">Inflate the menu in the </w:t>
      </w:r>
      <w:proofErr w:type="spellStart"/>
      <w:r>
        <w:rPr>
          <w:rFonts w:ascii="Menlo Regular" w:hAnsi="Menlo Regular" w:cs="Menlo Regular"/>
          <w:color w:val="242424"/>
          <w:sz w:val="25"/>
          <w:szCs w:val="25"/>
          <w:lang w:val="en-US"/>
        </w:rPr>
        <w:t>onCreateOptionsMenu</w:t>
      </w:r>
      <w:proofErr w:type="spellEnd"/>
      <w:r>
        <w:rPr>
          <w:rFonts w:ascii="Times" w:hAnsi="Times" w:cs="Times"/>
          <w:color w:val="242424"/>
          <w:sz w:val="28"/>
          <w:szCs w:val="28"/>
          <w:lang w:val="en-US"/>
        </w:rPr>
        <w:t xml:space="preserve"> with a line </w:t>
      </w:r>
      <w:proofErr w:type="spellStart"/>
      <w:proofErr w:type="gramStart"/>
      <w:r>
        <w:rPr>
          <w:rFonts w:ascii="Menlo Regular" w:hAnsi="Menlo Regular" w:cs="Menlo Regular"/>
          <w:color w:val="242424"/>
          <w:sz w:val="25"/>
          <w:szCs w:val="25"/>
          <w:lang w:val="en-US"/>
        </w:rPr>
        <w:t>inflater.inflate</w:t>
      </w:r>
      <w:proofErr w:type="spellEnd"/>
      <w:r>
        <w:rPr>
          <w:rFonts w:ascii="Menlo Regular" w:hAnsi="Menlo Regular" w:cs="Menlo Regular"/>
          <w:color w:val="242424"/>
          <w:sz w:val="25"/>
          <w:szCs w:val="25"/>
          <w:lang w:val="en-US"/>
        </w:rPr>
        <w:t>(</w:t>
      </w:r>
      <w:proofErr w:type="spellStart"/>
      <w:proofErr w:type="gramEnd"/>
      <w:r>
        <w:rPr>
          <w:rFonts w:ascii="Menlo Regular" w:hAnsi="Menlo Regular" w:cs="Menlo Regular"/>
          <w:color w:val="242424"/>
          <w:sz w:val="25"/>
          <w:szCs w:val="25"/>
          <w:lang w:val="en-US"/>
        </w:rPr>
        <w:t>R.menu.forecastfragment</w:t>
      </w:r>
      <w:proofErr w:type="spellEnd"/>
      <w:r>
        <w:rPr>
          <w:rFonts w:ascii="Menlo Regular" w:hAnsi="Menlo Regular" w:cs="Menlo Regular"/>
          <w:color w:val="242424"/>
          <w:sz w:val="25"/>
          <w:szCs w:val="25"/>
          <w:lang w:val="en-US"/>
        </w:rPr>
        <w:t>, menu);</w:t>
      </w:r>
    </w:p>
    <w:p w:rsidR="00ED1971" w:rsidRDefault="00ED1971" w:rsidP="00ED1971">
      <w:pPr>
        <w:widowControl w:val="0"/>
        <w:numPr>
          <w:ilvl w:val="0"/>
          <w:numId w:val="4"/>
        </w:numPr>
        <w:tabs>
          <w:tab w:val="left" w:pos="220"/>
          <w:tab w:val="left" w:pos="720"/>
        </w:tabs>
        <w:autoSpaceDE w:val="0"/>
        <w:autoSpaceDN w:val="0"/>
        <w:adjustRightInd w:val="0"/>
        <w:ind w:hanging="720"/>
        <w:rPr>
          <w:rFonts w:ascii="Times" w:hAnsi="Times" w:cs="Times"/>
          <w:color w:val="242424"/>
          <w:sz w:val="28"/>
          <w:szCs w:val="28"/>
          <w:lang w:val="en-US"/>
        </w:rPr>
      </w:pPr>
      <w:r>
        <w:rPr>
          <w:rFonts w:ascii="Times" w:hAnsi="Times" w:cs="Times"/>
          <w:color w:val="242424"/>
          <w:sz w:val="28"/>
          <w:szCs w:val="28"/>
          <w:lang w:val="en-US"/>
        </w:rPr>
        <w:t xml:space="preserve">In </w:t>
      </w:r>
      <w:proofErr w:type="spellStart"/>
      <w:r>
        <w:rPr>
          <w:rFonts w:ascii="Menlo Regular" w:hAnsi="Menlo Regular" w:cs="Menlo Regular"/>
          <w:color w:val="242424"/>
          <w:sz w:val="25"/>
          <w:szCs w:val="25"/>
          <w:lang w:val="en-US"/>
        </w:rPr>
        <w:t>onOptionsItemSelected</w:t>
      </w:r>
      <w:proofErr w:type="spellEnd"/>
      <w:r>
        <w:rPr>
          <w:rFonts w:ascii="Times" w:hAnsi="Times" w:cs="Times"/>
          <w:color w:val="242424"/>
          <w:sz w:val="28"/>
          <w:szCs w:val="28"/>
          <w:lang w:val="en-US"/>
        </w:rPr>
        <w:t xml:space="preserve"> you can check which item was selected and react appropriately. In the case of Refresh, this means creating and executing a </w:t>
      </w:r>
      <w:proofErr w:type="spellStart"/>
      <w:r>
        <w:rPr>
          <w:rFonts w:ascii="Menlo Regular" w:hAnsi="Menlo Regular" w:cs="Menlo Regular"/>
          <w:color w:val="242424"/>
          <w:sz w:val="25"/>
          <w:szCs w:val="25"/>
          <w:lang w:val="en-US"/>
        </w:rPr>
        <w:t>FetchWeatherTask</w:t>
      </w:r>
      <w:proofErr w:type="spellEnd"/>
      <w:r>
        <w:rPr>
          <w:rFonts w:ascii="Times" w:hAnsi="Times" w:cs="Times"/>
          <w:color w:val="242424"/>
          <w:sz w:val="28"/>
          <w:szCs w:val="28"/>
          <w:lang w:val="en-US"/>
        </w:rPr>
        <w:t>.</w:t>
      </w:r>
    </w:p>
    <w:p w:rsidR="00ED1971" w:rsidRDefault="00ED1971" w:rsidP="00ED1971">
      <w:pPr>
        <w:widowControl w:val="0"/>
        <w:tabs>
          <w:tab w:val="left" w:pos="220"/>
          <w:tab w:val="left" w:pos="720"/>
        </w:tabs>
        <w:autoSpaceDE w:val="0"/>
        <w:autoSpaceDN w:val="0"/>
        <w:adjustRightInd w:val="0"/>
        <w:ind w:left="720"/>
        <w:rPr>
          <w:rFonts w:ascii="Times" w:hAnsi="Times" w:cs="Times"/>
          <w:color w:val="242424"/>
          <w:sz w:val="28"/>
          <w:szCs w:val="28"/>
          <w:lang w:val="en-US"/>
        </w:rPr>
      </w:pPr>
    </w:p>
    <w:p w:rsidR="00ED1971" w:rsidRPr="00ED1971" w:rsidRDefault="00ED1971" w:rsidP="00ED1971">
      <w:pPr>
        <w:widowControl w:val="0"/>
        <w:autoSpaceDE w:val="0"/>
        <w:autoSpaceDN w:val="0"/>
        <w:adjustRightInd w:val="0"/>
        <w:rPr>
          <w:rFonts w:ascii="Times" w:hAnsi="Times" w:cs="Times"/>
          <w:b/>
          <w:color w:val="242424"/>
          <w:sz w:val="28"/>
          <w:szCs w:val="28"/>
          <w:lang w:val="en-US"/>
        </w:rPr>
      </w:pPr>
      <w:proofErr w:type="gramStart"/>
      <w:r w:rsidRPr="00ED1971">
        <w:rPr>
          <w:rFonts w:ascii="Times" w:hAnsi="Times" w:cs="Times"/>
          <w:b/>
          <w:color w:val="242424"/>
          <w:sz w:val="28"/>
          <w:szCs w:val="28"/>
          <w:lang w:val="en-US"/>
        </w:rPr>
        <w:t>values</w:t>
      </w:r>
      <w:proofErr w:type="gramEnd"/>
      <w:r w:rsidRPr="00ED1971">
        <w:rPr>
          <w:rFonts w:ascii="Times" w:hAnsi="Times" w:cs="Times"/>
          <w:b/>
          <w:color w:val="242424"/>
          <w:sz w:val="28"/>
          <w:szCs w:val="28"/>
          <w:lang w:val="en-US"/>
        </w:rPr>
        <w:t>/strings.xml</w:t>
      </w: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Android has a specific file for all of the strings in your app, stored in </w:t>
      </w:r>
      <w:r>
        <w:rPr>
          <w:rFonts w:ascii="Menlo Regular" w:hAnsi="Menlo Regular" w:cs="Menlo Regular"/>
          <w:color w:val="242424"/>
          <w:sz w:val="25"/>
          <w:szCs w:val="25"/>
          <w:lang w:val="en-US"/>
        </w:rPr>
        <w:t>values/strings.xml</w:t>
      </w:r>
      <w:r>
        <w:rPr>
          <w:rFonts w:ascii="Times" w:hAnsi="Times" w:cs="Times"/>
          <w:color w:val="242424"/>
          <w:sz w:val="28"/>
          <w:szCs w:val="28"/>
          <w:lang w:val="en-US"/>
        </w:rPr>
        <w:t xml:space="preserve">. Why? Well besides further helping separate content from layout, the strings file also makes it easy to localize applications. You simply create a </w:t>
      </w:r>
      <w:r>
        <w:rPr>
          <w:rFonts w:ascii="Menlo Regular" w:hAnsi="Menlo Regular" w:cs="Menlo Regular"/>
          <w:color w:val="242424"/>
          <w:sz w:val="25"/>
          <w:szCs w:val="25"/>
          <w:lang w:val="en-US"/>
        </w:rPr>
        <w:t>values-language/strings.xml</w:t>
      </w:r>
      <w:r>
        <w:rPr>
          <w:rFonts w:ascii="Times" w:hAnsi="Times" w:cs="Times"/>
          <w:color w:val="242424"/>
          <w:sz w:val="28"/>
          <w:szCs w:val="28"/>
          <w:lang w:val="en-US"/>
        </w:rPr>
        <w:t xml:space="preserve"> files for each locale you want to localize to. For example, if you want to create a Japanese version of your app, you would create a </w:t>
      </w:r>
      <w:r>
        <w:rPr>
          <w:rFonts w:ascii="Menlo Regular" w:hAnsi="Menlo Regular" w:cs="Menlo Regular"/>
          <w:color w:val="242424"/>
          <w:sz w:val="25"/>
          <w:szCs w:val="25"/>
          <w:lang w:val="en-US"/>
        </w:rPr>
        <w:t>values-</w:t>
      </w:r>
      <w:proofErr w:type="spellStart"/>
      <w:r>
        <w:rPr>
          <w:rFonts w:ascii="Menlo Regular" w:hAnsi="Menlo Regular" w:cs="Menlo Regular"/>
          <w:color w:val="242424"/>
          <w:sz w:val="25"/>
          <w:szCs w:val="25"/>
          <w:lang w:val="en-US"/>
        </w:rPr>
        <w:t>ja</w:t>
      </w:r>
      <w:proofErr w:type="spellEnd"/>
      <w:r>
        <w:rPr>
          <w:rFonts w:ascii="Menlo Regular" w:hAnsi="Menlo Regular" w:cs="Menlo Regular"/>
          <w:color w:val="242424"/>
          <w:sz w:val="25"/>
          <w:szCs w:val="25"/>
          <w:lang w:val="en-US"/>
        </w:rPr>
        <w:t>/strings.xml</w:t>
      </w:r>
      <w:r>
        <w:rPr>
          <w:rFonts w:ascii="Times" w:hAnsi="Times" w:cs="Times"/>
          <w:color w:val="242424"/>
          <w:sz w:val="28"/>
          <w:szCs w:val="28"/>
          <w:lang w:val="en-US"/>
        </w:rPr>
        <w:t xml:space="preserve">. Note, if you put the flag </w:t>
      </w:r>
      <w:r>
        <w:rPr>
          <w:rFonts w:ascii="Menlo Regular" w:hAnsi="Menlo Regular" w:cs="Menlo Regular"/>
          <w:color w:val="242424"/>
          <w:sz w:val="25"/>
          <w:szCs w:val="25"/>
          <w:lang w:val="en-US"/>
        </w:rPr>
        <w:t>translatable="false"</w:t>
      </w:r>
      <w:r>
        <w:rPr>
          <w:rFonts w:ascii="Times" w:hAnsi="Times" w:cs="Times"/>
          <w:color w:val="242424"/>
          <w:sz w:val="28"/>
          <w:szCs w:val="28"/>
          <w:lang w:val="en-US"/>
        </w:rPr>
        <w:t xml:space="preserve"> in your string it means the string need not be </w:t>
      </w:r>
      <w:r>
        <w:rPr>
          <w:rFonts w:ascii="Times" w:hAnsi="Times" w:cs="Times"/>
          <w:color w:val="242424"/>
          <w:sz w:val="28"/>
          <w:szCs w:val="28"/>
          <w:lang w:val="en-US"/>
        </w:rPr>
        <w:lastRenderedPageBreak/>
        <w:t>translated. This is useful when a string is a proper noun.</w:t>
      </w:r>
    </w:p>
    <w:p w:rsidR="00ED1971" w:rsidRPr="00ED1971" w:rsidRDefault="00ED1971" w:rsidP="00ED1971">
      <w:pPr>
        <w:widowControl w:val="0"/>
        <w:autoSpaceDE w:val="0"/>
        <w:autoSpaceDN w:val="0"/>
        <w:adjustRightInd w:val="0"/>
        <w:rPr>
          <w:rFonts w:ascii="Times" w:hAnsi="Times" w:cs="Times"/>
          <w:b/>
          <w:color w:val="242424"/>
          <w:sz w:val="28"/>
          <w:szCs w:val="28"/>
          <w:lang w:val="en-US"/>
        </w:rPr>
      </w:pPr>
      <w:r w:rsidRPr="00ED1971">
        <w:rPr>
          <w:rFonts w:ascii="Times" w:hAnsi="Times" w:cs="Times"/>
          <w:b/>
          <w:color w:val="242424"/>
          <w:sz w:val="28"/>
          <w:szCs w:val="28"/>
          <w:lang w:val="en-US"/>
        </w:rPr>
        <w:t>Permissions</w:t>
      </w: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By default, applications in Android are sandboxed. This means they have their own username, run on their own instance of the virtual machine, and manage their own personal and private files and memory. Therefore, to have applications interact with other applications or the phone, you must request permission to do so.</w:t>
      </w: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Permissions are declared in the </w:t>
      </w:r>
      <w:r>
        <w:rPr>
          <w:rFonts w:ascii="Menlo Regular" w:hAnsi="Menlo Regular" w:cs="Menlo Regular"/>
          <w:color w:val="242424"/>
          <w:sz w:val="25"/>
          <w:szCs w:val="25"/>
          <w:lang w:val="en-US"/>
        </w:rPr>
        <w:t>AndroidManifest.xml</w:t>
      </w:r>
      <w:r>
        <w:rPr>
          <w:rFonts w:ascii="Times" w:hAnsi="Times" w:cs="Times"/>
          <w:color w:val="242424"/>
          <w:sz w:val="28"/>
          <w:szCs w:val="28"/>
          <w:lang w:val="en-US"/>
        </w:rPr>
        <w:t xml:space="preserve"> and are needed for your app to do things like access the </w:t>
      </w:r>
      <w:proofErr w:type="gramStart"/>
      <w:r>
        <w:rPr>
          <w:rFonts w:ascii="Times" w:hAnsi="Times" w:cs="Times"/>
          <w:color w:val="242424"/>
          <w:sz w:val="28"/>
          <w:szCs w:val="28"/>
          <w:lang w:val="en-US"/>
        </w:rPr>
        <w:t>internet</w:t>
      </w:r>
      <w:proofErr w:type="gramEnd"/>
      <w:r>
        <w:rPr>
          <w:rFonts w:ascii="Times" w:hAnsi="Times" w:cs="Times"/>
          <w:color w:val="242424"/>
          <w:sz w:val="28"/>
          <w:szCs w:val="28"/>
          <w:lang w:val="en-US"/>
        </w:rPr>
        <w:t xml:space="preserve">, send an </w:t>
      </w:r>
      <w:proofErr w:type="spellStart"/>
      <w:r>
        <w:rPr>
          <w:rFonts w:ascii="Times" w:hAnsi="Times" w:cs="Times"/>
          <w:color w:val="242424"/>
          <w:sz w:val="28"/>
          <w:szCs w:val="28"/>
          <w:lang w:val="en-US"/>
        </w:rPr>
        <w:t>SMS</w:t>
      </w:r>
      <w:proofErr w:type="spellEnd"/>
      <w:r>
        <w:rPr>
          <w:rFonts w:ascii="Times" w:hAnsi="Times" w:cs="Times"/>
          <w:color w:val="242424"/>
          <w:sz w:val="28"/>
          <w:szCs w:val="28"/>
          <w:lang w:val="en-US"/>
        </w:rPr>
        <w:t xml:space="preserve"> or look at the phone’s contacts. When a user downloads your application, they will see all of the permissions you request. In the interest of not seeming suspicious, it’s a good idea to only request the permissions you need.</w:t>
      </w:r>
    </w:p>
    <w:p w:rsidR="00ED1971" w:rsidRDefault="00ED1971" w:rsidP="00ED1971">
      <w:pPr>
        <w:widowControl w:val="0"/>
        <w:autoSpaceDE w:val="0"/>
        <w:autoSpaceDN w:val="0"/>
        <w:adjustRightInd w:val="0"/>
        <w:rPr>
          <w:rFonts w:ascii="Times" w:hAnsi="Times" w:cs="Times"/>
          <w:color w:val="242424"/>
          <w:sz w:val="28"/>
          <w:szCs w:val="28"/>
          <w:lang w:val="en-US"/>
        </w:rPr>
      </w:pPr>
    </w:p>
    <w:p w:rsidR="00ED1971" w:rsidRPr="00ED1971" w:rsidRDefault="00ED1971" w:rsidP="00ED1971">
      <w:pPr>
        <w:widowControl w:val="0"/>
        <w:autoSpaceDE w:val="0"/>
        <w:autoSpaceDN w:val="0"/>
        <w:adjustRightInd w:val="0"/>
        <w:rPr>
          <w:rFonts w:ascii="Times" w:hAnsi="Times" w:cs="Times"/>
          <w:b/>
          <w:color w:val="242424"/>
          <w:sz w:val="28"/>
          <w:szCs w:val="28"/>
          <w:lang w:val="en-US"/>
        </w:rPr>
      </w:pPr>
      <w:proofErr w:type="spellStart"/>
      <w:r w:rsidRPr="00ED1971">
        <w:rPr>
          <w:rFonts w:ascii="Times" w:hAnsi="Times" w:cs="Times"/>
          <w:b/>
          <w:color w:val="242424"/>
          <w:sz w:val="28"/>
          <w:szCs w:val="28"/>
          <w:lang w:val="en-US"/>
        </w:rPr>
        <w:t>JSON</w:t>
      </w:r>
      <w:proofErr w:type="spellEnd"/>
      <w:r w:rsidRPr="00ED1971">
        <w:rPr>
          <w:rFonts w:ascii="Times" w:hAnsi="Times" w:cs="Times"/>
          <w:b/>
          <w:color w:val="242424"/>
          <w:sz w:val="28"/>
          <w:szCs w:val="28"/>
          <w:lang w:val="en-US"/>
        </w:rPr>
        <w:t xml:space="preserve"> Parsing</w:t>
      </w: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Often when you request data from an API this data is returned in a format like </w:t>
      </w:r>
      <w:proofErr w:type="spellStart"/>
      <w:r>
        <w:rPr>
          <w:rFonts w:ascii="Times" w:hAnsi="Times" w:cs="Times"/>
          <w:color w:val="242424"/>
          <w:sz w:val="28"/>
          <w:szCs w:val="28"/>
          <w:lang w:val="en-US"/>
        </w:rPr>
        <w:t>JSON</w:t>
      </w:r>
      <w:proofErr w:type="spellEnd"/>
      <w:r>
        <w:rPr>
          <w:rFonts w:ascii="Times" w:hAnsi="Times" w:cs="Times"/>
          <w:color w:val="242424"/>
          <w:sz w:val="28"/>
          <w:szCs w:val="28"/>
          <w:lang w:val="en-US"/>
        </w:rPr>
        <w:t xml:space="preserve">. This is the case for Open Weather Map API. Once you have this </w:t>
      </w:r>
      <w:proofErr w:type="spellStart"/>
      <w:r>
        <w:rPr>
          <w:rFonts w:ascii="Times" w:hAnsi="Times" w:cs="Times"/>
          <w:color w:val="242424"/>
          <w:sz w:val="28"/>
          <w:szCs w:val="28"/>
          <w:lang w:val="en-US"/>
        </w:rPr>
        <w:t>JSON</w:t>
      </w:r>
      <w:proofErr w:type="spellEnd"/>
      <w:r>
        <w:rPr>
          <w:rFonts w:ascii="Times" w:hAnsi="Times" w:cs="Times"/>
          <w:color w:val="242424"/>
          <w:sz w:val="28"/>
          <w:szCs w:val="28"/>
          <w:lang w:val="en-US"/>
        </w:rPr>
        <w:t xml:space="preserve"> string, you need to parse it.</w:t>
      </w: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If you’re unfamiliar with </w:t>
      </w:r>
      <w:proofErr w:type="spellStart"/>
      <w:r>
        <w:rPr>
          <w:rFonts w:ascii="Times" w:hAnsi="Times" w:cs="Times"/>
          <w:color w:val="242424"/>
          <w:sz w:val="28"/>
          <w:szCs w:val="28"/>
          <w:lang w:val="en-US"/>
        </w:rPr>
        <w:t>JSON</w:t>
      </w:r>
      <w:proofErr w:type="spellEnd"/>
      <w:r>
        <w:rPr>
          <w:rFonts w:ascii="Times" w:hAnsi="Times" w:cs="Times"/>
          <w:color w:val="242424"/>
          <w:sz w:val="28"/>
          <w:szCs w:val="28"/>
          <w:lang w:val="en-US"/>
        </w:rPr>
        <w:t xml:space="preserve">, take a look at </w:t>
      </w:r>
      <w:hyperlink r:id="rId15" w:history="1">
        <w:r>
          <w:rPr>
            <w:rFonts w:ascii="Times" w:hAnsi="Times" w:cs="Times"/>
            <w:color w:val="1D7BB4"/>
            <w:sz w:val="28"/>
            <w:szCs w:val="28"/>
            <w:lang w:val="en-US"/>
          </w:rPr>
          <w:t>this tutorial</w:t>
        </w:r>
      </w:hyperlink>
      <w:r>
        <w:rPr>
          <w:rFonts w:ascii="Times" w:hAnsi="Times" w:cs="Times"/>
          <w:color w:val="242424"/>
          <w:sz w:val="28"/>
          <w:szCs w:val="28"/>
          <w:lang w:val="en-US"/>
        </w:rPr>
        <w:t>.</w:t>
      </w: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If you’re not sure of the exact structure of the </w:t>
      </w:r>
      <w:proofErr w:type="spellStart"/>
      <w:r>
        <w:rPr>
          <w:rFonts w:ascii="Times" w:hAnsi="Times" w:cs="Times"/>
          <w:color w:val="242424"/>
          <w:sz w:val="28"/>
          <w:szCs w:val="28"/>
          <w:lang w:val="en-US"/>
        </w:rPr>
        <w:t>JSON</w:t>
      </w:r>
      <w:proofErr w:type="spellEnd"/>
      <w:r>
        <w:rPr>
          <w:rFonts w:ascii="Times" w:hAnsi="Times" w:cs="Times"/>
          <w:color w:val="242424"/>
          <w:sz w:val="28"/>
          <w:szCs w:val="28"/>
          <w:lang w:val="en-US"/>
        </w:rPr>
        <w:t xml:space="preserve">, use a formatter. </w:t>
      </w:r>
      <w:hyperlink r:id="rId16" w:history="1">
        <w:r>
          <w:rPr>
            <w:rFonts w:ascii="Times" w:hAnsi="Times" w:cs="Times"/>
            <w:color w:val="1D7BB4"/>
            <w:sz w:val="28"/>
            <w:szCs w:val="28"/>
            <w:lang w:val="en-US"/>
          </w:rPr>
          <w:t>Here’s a good one</w:t>
        </w:r>
      </w:hyperlink>
      <w:r>
        <w:rPr>
          <w:rFonts w:ascii="Times" w:hAnsi="Times" w:cs="Times"/>
          <w:color w:val="242424"/>
          <w:sz w:val="28"/>
          <w:szCs w:val="28"/>
          <w:lang w:val="en-US"/>
        </w:rPr>
        <w:t xml:space="preserve"> you can use in the browser.</w:t>
      </w:r>
    </w:p>
    <w:p w:rsidR="00ED1971" w:rsidRDefault="00ED1971" w:rsidP="00ED1971">
      <w:pPr>
        <w:widowControl w:val="0"/>
        <w:autoSpaceDE w:val="0"/>
        <w:autoSpaceDN w:val="0"/>
        <w:adjustRightInd w:val="0"/>
        <w:rPr>
          <w:rFonts w:ascii="Times" w:hAnsi="Times" w:cs="Times"/>
          <w:color w:val="242424"/>
          <w:sz w:val="28"/>
          <w:szCs w:val="28"/>
          <w:lang w:val="en-US"/>
        </w:rPr>
      </w:pPr>
      <w:r>
        <w:rPr>
          <w:rFonts w:ascii="Times" w:hAnsi="Times" w:cs="Times"/>
          <w:color w:val="242424"/>
          <w:sz w:val="28"/>
          <w:szCs w:val="28"/>
          <w:lang w:val="en-US"/>
        </w:rPr>
        <w:t xml:space="preserve">In Android, you can use the </w:t>
      </w:r>
      <w:proofErr w:type="spellStart"/>
      <w:r>
        <w:rPr>
          <w:rFonts w:ascii="Menlo Regular" w:hAnsi="Menlo Regular" w:cs="Menlo Regular"/>
          <w:color w:val="242424"/>
          <w:sz w:val="25"/>
          <w:szCs w:val="25"/>
          <w:lang w:val="en-US"/>
        </w:rPr>
        <w:t>JSONObject</w:t>
      </w:r>
      <w:proofErr w:type="spellEnd"/>
      <w:r>
        <w:rPr>
          <w:rFonts w:ascii="Times" w:hAnsi="Times" w:cs="Times"/>
          <w:color w:val="242424"/>
          <w:sz w:val="28"/>
          <w:szCs w:val="28"/>
          <w:lang w:val="en-US"/>
        </w:rPr>
        <w:t xml:space="preserve"> class, documented </w:t>
      </w:r>
      <w:hyperlink r:id="rId17" w:history="1">
        <w:r>
          <w:rPr>
            <w:rFonts w:ascii="Times" w:hAnsi="Times" w:cs="Times"/>
            <w:color w:val="1D7BB4"/>
            <w:sz w:val="28"/>
            <w:szCs w:val="28"/>
            <w:lang w:val="en-US"/>
          </w:rPr>
          <w:t>here</w:t>
        </w:r>
      </w:hyperlink>
      <w:r>
        <w:rPr>
          <w:rFonts w:ascii="Times" w:hAnsi="Times" w:cs="Times"/>
          <w:color w:val="242424"/>
          <w:sz w:val="28"/>
          <w:szCs w:val="28"/>
          <w:lang w:val="en-US"/>
        </w:rPr>
        <w:t xml:space="preserve">. To use this class you take your </w:t>
      </w:r>
      <w:proofErr w:type="spellStart"/>
      <w:r>
        <w:rPr>
          <w:rFonts w:ascii="Times" w:hAnsi="Times" w:cs="Times"/>
          <w:color w:val="242424"/>
          <w:sz w:val="28"/>
          <w:szCs w:val="28"/>
          <w:lang w:val="en-US"/>
        </w:rPr>
        <w:t>JSON</w:t>
      </w:r>
      <w:proofErr w:type="spellEnd"/>
      <w:r>
        <w:rPr>
          <w:rFonts w:ascii="Times" w:hAnsi="Times" w:cs="Times"/>
          <w:color w:val="242424"/>
          <w:sz w:val="28"/>
          <w:szCs w:val="28"/>
          <w:lang w:val="en-US"/>
        </w:rPr>
        <w:t xml:space="preserve"> string and create a new object:</w:t>
      </w:r>
    </w:p>
    <w:p w:rsidR="00ED1971" w:rsidRDefault="00ED1971" w:rsidP="00ED1971">
      <w:pPr>
        <w:widowControl w:val="0"/>
        <w:autoSpaceDE w:val="0"/>
        <w:autoSpaceDN w:val="0"/>
        <w:adjustRightInd w:val="0"/>
        <w:rPr>
          <w:rFonts w:ascii="Times" w:hAnsi="Times" w:cs="Times"/>
          <w:color w:val="242424"/>
          <w:sz w:val="28"/>
          <w:szCs w:val="28"/>
          <w:lang w:val="en-US"/>
        </w:rPr>
      </w:pPr>
    </w:p>
    <w:p w:rsidR="00ED1971" w:rsidRDefault="00ED1971" w:rsidP="00ED1971">
      <w:pPr>
        <w:widowControl w:val="0"/>
        <w:autoSpaceDE w:val="0"/>
        <w:autoSpaceDN w:val="0"/>
        <w:adjustRightInd w:val="0"/>
        <w:rPr>
          <w:rFonts w:ascii="Menlo Regular" w:hAnsi="Menlo Regular" w:cs="Menlo Regular"/>
          <w:color w:val="262626"/>
          <w:sz w:val="26"/>
          <w:szCs w:val="26"/>
          <w:lang w:val="en-US"/>
        </w:rPr>
      </w:pPr>
      <w:proofErr w:type="spellStart"/>
      <w:r>
        <w:rPr>
          <w:rFonts w:ascii="Menlo Regular" w:hAnsi="Menlo Regular" w:cs="Menlo Regular"/>
          <w:color w:val="262626"/>
          <w:sz w:val="26"/>
          <w:szCs w:val="26"/>
          <w:lang w:val="en-US"/>
        </w:rPr>
        <w:t>JSONObject</w:t>
      </w:r>
      <w:proofErr w:type="spellEnd"/>
      <w:r>
        <w:rPr>
          <w:rFonts w:ascii="Menlo Regular" w:hAnsi="Menlo Regular" w:cs="Menlo Regular"/>
          <w:color w:val="262626"/>
          <w:sz w:val="26"/>
          <w:szCs w:val="26"/>
          <w:lang w:val="en-US"/>
        </w:rPr>
        <w:t xml:space="preserve"> </w:t>
      </w:r>
      <w:proofErr w:type="spellStart"/>
      <w:r>
        <w:rPr>
          <w:rFonts w:ascii="Menlo Regular" w:hAnsi="Menlo Regular" w:cs="Menlo Regular"/>
          <w:color w:val="262626"/>
          <w:sz w:val="26"/>
          <w:szCs w:val="26"/>
          <w:lang w:val="en-US"/>
        </w:rPr>
        <w:t>myJson</w:t>
      </w:r>
      <w:proofErr w:type="spellEnd"/>
      <w:r>
        <w:rPr>
          <w:rFonts w:ascii="Menlo Regular" w:hAnsi="Menlo Regular" w:cs="Menlo Regular"/>
          <w:color w:val="262626"/>
          <w:sz w:val="26"/>
          <w:szCs w:val="26"/>
          <w:lang w:val="en-US"/>
        </w:rPr>
        <w:t xml:space="preserve"> = new </w:t>
      </w:r>
      <w:proofErr w:type="spellStart"/>
      <w:proofErr w:type="gramStart"/>
      <w:r>
        <w:rPr>
          <w:rFonts w:ascii="Menlo Regular" w:hAnsi="Menlo Regular" w:cs="Menlo Regular"/>
          <w:color w:val="262626"/>
          <w:sz w:val="26"/>
          <w:szCs w:val="26"/>
          <w:lang w:val="en-US"/>
        </w:rPr>
        <w:t>JSONObject</w:t>
      </w:r>
      <w:proofErr w:type="spellEnd"/>
      <w:r>
        <w:rPr>
          <w:rFonts w:ascii="Menlo Regular" w:hAnsi="Menlo Regular" w:cs="Menlo Regular"/>
          <w:color w:val="262626"/>
          <w:sz w:val="26"/>
          <w:szCs w:val="26"/>
          <w:lang w:val="en-US"/>
        </w:rPr>
        <w:t>(</w:t>
      </w:r>
      <w:proofErr w:type="spellStart"/>
      <w:proofErr w:type="gramEnd"/>
      <w:r>
        <w:rPr>
          <w:rFonts w:ascii="Menlo Regular" w:hAnsi="Menlo Regular" w:cs="Menlo Regular"/>
          <w:color w:val="262626"/>
          <w:sz w:val="26"/>
          <w:szCs w:val="26"/>
          <w:lang w:val="en-US"/>
        </w:rPr>
        <w:t>myString</w:t>
      </w:r>
      <w:proofErr w:type="spellEnd"/>
      <w:r>
        <w:rPr>
          <w:rFonts w:ascii="Menlo Regular" w:hAnsi="Menlo Regular" w:cs="Menlo Regular"/>
          <w:color w:val="262626"/>
          <w:sz w:val="26"/>
          <w:szCs w:val="26"/>
          <w:lang w:val="en-US"/>
        </w:rPr>
        <w:t>);</w:t>
      </w:r>
    </w:p>
    <w:p w:rsidR="00ED1971" w:rsidRDefault="00ED1971" w:rsidP="00ED1971">
      <w:pPr>
        <w:widowControl w:val="0"/>
        <w:autoSpaceDE w:val="0"/>
        <w:autoSpaceDN w:val="0"/>
        <w:adjustRightInd w:val="0"/>
        <w:rPr>
          <w:rFonts w:ascii="Menlo Regular" w:hAnsi="Menlo Regular" w:cs="Menlo Regular"/>
          <w:color w:val="262626"/>
          <w:sz w:val="26"/>
          <w:szCs w:val="26"/>
          <w:lang w:val="en-US"/>
        </w:rPr>
      </w:pPr>
    </w:p>
    <w:p w:rsidR="003D4415" w:rsidRDefault="00ED1971" w:rsidP="00ED1971">
      <w:r>
        <w:rPr>
          <w:rFonts w:ascii="Times" w:hAnsi="Times" w:cs="Times"/>
          <w:color w:val="242424"/>
          <w:sz w:val="28"/>
          <w:szCs w:val="28"/>
          <w:lang w:val="en-US"/>
        </w:rPr>
        <w:t xml:space="preserve">And then you can use various </w:t>
      </w:r>
      <w:r>
        <w:rPr>
          <w:rFonts w:ascii="Menlo Regular" w:hAnsi="Menlo Regular" w:cs="Menlo Regular"/>
          <w:color w:val="242424"/>
          <w:sz w:val="25"/>
          <w:szCs w:val="25"/>
          <w:lang w:val="en-US"/>
        </w:rPr>
        <w:t>get</w:t>
      </w:r>
      <w:r>
        <w:rPr>
          <w:rFonts w:ascii="Times" w:hAnsi="Times" w:cs="Times"/>
          <w:color w:val="242424"/>
          <w:sz w:val="28"/>
          <w:szCs w:val="28"/>
          <w:lang w:val="en-US"/>
        </w:rPr>
        <w:t xml:space="preserve"> methods to extract data, such as </w:t>
      </w:r>
      <w:proofErr w:type="spellStart"/>
      <w:r>
        <w:rPr>
          <w:rFonts w:ascii="Menlo Regular" w:hAnsi="Menlo Regular" w:cs="Menlo Regular"/>
          <w:color w:val="242424"/>
          <w:sz w:val="25"/>
          <w:szCs w:val="25"/>
          <w:lang w:val="en-US"/>
        </w:rPr>
        <w:t>getJSONArray</w:t>
      </w:r>
      <w:proofErr w:type="spellEnd"/>
      <w:r>
        <w:rPr>
          <w:rFonts w:ascii="Times" w:hAnsi="Times" w:cs="Times"/>
          <w:color w:val="242424"/>
          <w:sz w:val="28"/>
          <w:szCs w:val="28"/>
          <w:lang w:val="en-US"/>
        </w:rPr>
        <w:t xml:space="preserve"> and </w:t>
      </w:r>
      <w:proofErr w:type="spellStart"/>
      <w:r>
        <w:rPr>
          <w:rFonts w:ascii="Menlo Regular" w:hAnsi="Menlo Regular" w:cs="Menlo Regular"/>
          <w:color w:val="242424"/>
          <w:sz w:val="25"/>
          <w:szCs w:val="25"/>
          <w:lang w:val="en-US"/>
        </w:rPr>
        <w:t>getLong</w:t>
      </w:r>
      <w:proofErr w:type="spellEnd"/>
      <w:r>
        <w:rPr>
          <w:rFonts w:ascii="Times" w:hAnsi="Times" w:cs="Times"/>
          <w:color w:val="242424"/>
          <w:sz w:val="28"/>
          <w:szCs w:val="28"/>
          <w:lang w:val="en-US"/>
        </w:rPr>
        <w:t>.</w:t>
      </w:r>
    </w:p>
    <w:sectPr w:rsidR="003D4415" w:rsidSect="00F82953">
      <w:headerReference w:type="even" r:id="rId18"/>
      <w:headerReference w:type="default" r:id="rId19"/>
      <w:footerReference w:type="even" r:id="rId20"/>
      <w:footerReference w:type="default" r:id="rId21"/>
      <w:headerReference w:type="first" r:id="rId22"/>
      <w:footerReference w:type="first" r:id="rId23"/>
      <w:pgSz w:w="11900" w:h="16840"/>
      <w:pgMar w:top="1440" w:right="1440" w:bottom="1440" w:left="1440" w:header="720" w:footer="72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971" w:rsidRDefault="00ED1971" w:rsidP="00ED1971">
      <w:r>
        <w:separator/>
      </w:r>
    </w:p>
  </w:endnote>
  <w:endnote w:type="continuationSeparator" w:id="0">
    <w:p w:rsidR="00ED1971" w:rsidRDefault="00ED1971" w:rsidP="00ED1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71" w:rsidRDefault="00ED19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71" w:rsidRDefault="00ED197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71" w:rsidRDefault="00ED19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971" w:rsidRDefault="00ED1971" w:rsidP="00ED1971">
      <w:r>
        <w:separator/>
      </w:r>
    </w:p>
  </w:footnote>
  <w:footnote w:type="continuationSeparator" w:id="0">
    <w:p w:rsidR="00ED1971" w:rsidRDefault="00ED1971" w:rsidP="00ED19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71" w:rsidRDefault="00ED197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71" w:rsidRDefault="00ED197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71" w:rsidRDefault="00ED19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971"/>
    <w:rsid w:val="003D4415"/>
    <w:rsid w:val="00763807"/>
    <w:rsid w:val="00ED1971"/>
    <w:rsid w:val="00F82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DDA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971"/>
    <w:rPr>
      <w:rFonts w:ascii="Lucida Grande" w:hAnsi="Lucida Grande" w:cs="Lucida Grande"/>
      <w:sz w:val="18"/>
      <w:szCs w:val="18"/>
      <w:lang w:val="en-GB"/>
    </w:rPr>
  </w:style>
  <w:style w:type="paragraph" w:styleId="Header">
    <w:name w:val="header"/>
    <w:basedOn w:val="Normal"/>
    <w:link w:val="HeaderChar"/>
    <w:uiPriority w:val="99"/>
    <w:unhideWhenUsed/>
    <w:rsid w:val="00ED1971"/>
    <w:pPr>
      <w:tabs>
        <w:tab w:val="center" w:pos="4320"/>
        <w:tab w:val="right" w:pos="8640"/>
      </w:tabs>
    </w:pPr>
  </w:style>
  <w:style w:type="character" w:customStyle="1" w:styleId="HeaderChar">
    <w:name w:val="Header Char"/>
    <w:basedOn w:val="DefaultParagraphFont"/>
    <w:link w:val="Header"/>
    <w:uiPriority w:val="99"/>
    <w:rsid w:val="00ED1971"/>
    <w:rPr>
      <w:lang w:val="en-GB"/>
    </w:rPr>
  </w:style>
  <w:style w:type="paragraph" w:styleId="Footer">
    <w:name w:val="footer"/>
    <w:basedOn w:val="Normal"/>
    <w:link w:val="FooterChar"/>
    <w:uiPriority w:val="99"/>
    <w:unhideWhenUsed/>
    <w:rsid w:val="00ED1971"/>
    <w:pPr>
      <w:tabs>
        <w:tab w:val="center" w:pos="4320"/>
        <w:tab w:val="right" w:pos="8640"/>
      </w:tabs>
    </w:pPr>
  </w:style>
  <w:style w:type="character" w:customStyle="1" w:styleId="FooterChar">
    <w:name w:val="Footer Char"/>
    <w:basedOn w:val="DefaultParagraphFont"/>
    <w:link w:val="Footer"/>
    <w:uiPriority w:val="99"/>
    <w:rsid w:val="00ED1971"/>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971"/>
    <w:rPr>
      <w:rFonts w:ascii="Lucida Grande" w:hAnsi="Lucida Grande" w:cs="Lucida Grande"/>
      <w:sz w:val="18"/>
      <w:szCs w:val="18"/>
      <w:lang w:val="en-GB"/>
    </w:rPr>
  </w:style>
  <w:style w:type="paragraph" w:styleId="Header">
    <w:name w:val="header"/>
    <w:basedOn w:val="Normal"/>
    <w:link w:val="HeaderChar"/>
    <w:uiPriority w:val="99"/>
    <w:unhideWhenUsed/>
    <w:rsid w:val="00ED1971"/>
    <w:pPr>
      <w:tabs>
        <w:tab w:val="center" w:pos="4320"/>
        <w:tab w:val="right" w:pos="8640"/>
      </w:tabs>
    </w:pPr>
  </w:style>
  <w:style w:type="character" w:customStyle="1" w:styleId="HeaderChar">
    <w:name w:val="Header Char"/>
    <w:basedOn w:val="DefaultParagraphFont"/>
    <w:link w:val="Header"/>
    <w:uiPriority w:val="99"/>
    <w:rsid w:val="00ED1971"/>
    <w:rPr>
      <w:lang w:val="en-GB"/>
    </w:rPr>
  </w:style>
  <w:style w:type="paragraph" w:styleId="Footer">
    <w:name w:val="footer"/>
    <w:basedOn w:val="Normal"/>
    <w:link w:val="FooterChar"/>
    <w:uiPriority w:val="99"/>
    <w:unhideWhenUsed/>
    <w:rsid w:val="00ED1971"/>
    <w:pPr>
      <w:tabs>
        <w:tab w:val="center" w:pos="4320"/>
        <w:tab w:val="right" w:pos="8640"/>
      </w:tabs>
    </w:pPr>
  </w:style>
  <w:style w:type="character" w:customStyle="1" w:styleId="FooterChar">
    <w:name w:val="Footer Char"/>
    <w:basedOn w:val="DefaultParagraphFont"/>
    <w:link w:val="Footer"/>
    <w:uiPriority w:val="99"/>
    <w:rsid w:val="00ED197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udacity.com/course/viewer#!/c-ud853/l-1469948762/e-1530568553/m-1530568554"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st.github.com/anonymous/6b306e1f6a21b3718fa4" TargetMode="External"/><Relationship Id="rId11" Type="http://schemas.openxmlformats.org/officeDocument/2006/relationships/image" Target="media/image1.png"/><Relationship Id="rId12" Type="http://schemas.openxmlformats.org/officeDocument/2006/relationships/hyperlink" Target="http://developer.android.com/tools/debugging/debugging-log.html" TargetMode="External"/><Relationship Id="rId13" Type="http://schemas.openxmlformats.org/officeDocument/2006/relationships/image" Target="media/image2.png"/><Relationship Id="rId14" Type="http://schemas.openxmlformats.org/officeDocument/2006/relationships/hyperlink" Target="http://en.wikipedia.org/wiki/Thread_%28computing%29" TargetMode="External"/><Relationship Id="rId15" Type="http://schemas.openxmlformats.org/officeDocument/2006/relationships/hyperlink" Target="http://www.w3schools.com/json/" TargetMode="External"/><Relationship Id="rId16" Type="http://schemas.openxmlformats.org/officeDocument/2006/relationships/hyperlink" Target="http://jsonformatter.curiousconcept.com/" TargetMode="External"/><Relationship Id="rId17" Type="http://schemas.openxmlformats.org/officeDocument/2006/relationships/hyperlink" Target="http://developer.android.com/reference/org/json/JSONObject.html"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penweather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1052</Words>
  <Characters>6002</Characters>
  <Application>Microsoft Macintosh Word</Application>
  <DocSecurity>0</DocSecurity>
  <Lines>50</Lines>
  <Paragraphs>14</Paragraphs>
  <ScaleCrop>false</ScaleCrop>
  <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Leith</dc:creator>
  <cp:keywords/>
  <dc:description/>
  <cp:lastModifiedBy>Darren Leith</cp:lastModifiedBy>
  <cp:revision>1</cp:revision>
  <cp:lastPrinted>2015-07-02T09:11:00Z</cp:lastPrinted>
  <dcterms:created xsi:type="dcterms:W3CDTF">2015-07-02T09:08:00Z</dcterms:created>
  <dcterms:modified xsi:type="dcterms:W3CDTF">2015-07-02T09:12:00Z</dcterms:modified>
</cp:coreProperties>
</file>