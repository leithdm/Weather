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56C" w:rsidRDefault="0062556C" w:rsidP="0062556C">
      <w:pPr>
        <w:widowControl w:val="0"/>
        <w:autoSpaceDE w:val="0"/>
        <w:autoSpaceDN w:val="0"/>
        <w:adjustRightInd w:val="0"/>
        <w:rPr>
          <w:rFonts w:ascii="Times" w:hAnsi="Times" w:cs="Times"/>
          <w:color w:val="266287"/>
          <w:sz w:val="43"/>
          <w:szCs w:val="43"/>
          <w:lang w:val="en-US"/>
        </w:rPr>
      </w:pPr>
      <w:r>
        <w:rPr>
          <w:rFonts w:ascii="Times" w:hAnsi="Times" w:cs="Times"/>
          <w:color w:val="266287"/>
          <w:sz w:val="43"/>
          <w:szCs w:val="43"/>
          <w:lang w:val="en-US"/>
        </w:rPr>
        <w:t>Review Material for Lesson 1</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Congratulations on finishing lesson 1! You’ve come a long way already: you've created your first app, and have learned many of the essential Android concepts. We studied the tools used to create apps, including Android Studio, the Android SDK, testing devices (both real and emulated), and the </w:t>
      </w:r>
      <w:proofErr w:type="spellStart"/>
      <w:r>
        <w:rPr>
          <w:rFonts w:ascii="Times" w:hAnsi="Times" w:cs="Times"/>
          <w:color w:val="242424"/>
          <w:sz w:val="28"/>
          <w:szCs w:val="28"/>
          <w:lang w:val="en-US"/>
        </w:rPr>
        <w:t>Gradle</w:t>
      </w:r>
      <w:proofErr w:type="spellEnd"/>
      <w:r>
        <w:rPr>
          <w:rFonts w:ascii="Times" w:hAnsi="Times" w:cs="Times"/>
          <w:color w:val="242424"/>
          <w:sz w:val="28"/>
          <w:szCs w:val="28"/>
          <w:lang w:val="en-US"/>
        </w:rPr>
        <w:t xml:space="preserve"> build system. We also looked at some of the core classes that make up Android apps, including activities, fragments, layouts, views, list views, and adapters.</w:t>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Pr="0062556C" w:rsidRDefault="0062556C" w:rsidP="0062556C">
      <w:pPr>
        <w:widowControl w:val="0"/>
        <w:autoSpaceDE w:val="0"/>
        <w:autoSpaceDN w:val="0"/>
        <w:adjustRightInd w:val="0"/>
        <w:rPr>
          <w:rFonts w:ascii="Times" w:hAnsi="Times" w:cs="Times"/>
          <w:b/>
          <w:color w:val="242424"/>
          <w:sz w:val="36"/>
          <w:szCs w:val="36"/>
          <w:lang w:val="en-US"/>
        </w:rPr>
      </w:pPr>
      <w:r w:rsidRPr="0062556C">
        <w:rPr>
          <w:rFonts w:ascii="Times" w:hAnsi="Times" w:cs="Times"/>
          <w:b/>
          <w:color w:val="242424"/>
          <w:sz w:val="36"/>
          <w:szCs w:val="36"/>
          <w:lang w:val="en-US"/>
        </w:rPr>
        <w:t>New Concepts</w:t>
      </w:r>
    </w:p>
    <w:p w:rsidR="0062556C" w:rsidRDefault="0062556C" w:rsidP="0062556C">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Android Studio</w:t>
      </w:r>
    </w:p>
    <w:p w:rsidR="0062556C" w:rsidRDefault="0062556C" w:rsidP="0062556C">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SDK - Target and Minimum</w:t>
      </w:r>
    </w:p>
    <w:p w:rsidR="0062556C" w:rsidRDefault="0062556C" w:rsidP="0062556C">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Emulators vs. Real Devices</w:t>
      </w:r>
    </w:p>
    <w:p w:rsidR="0062556C" w:rsidRDefault="0062556C" w:rsidP="0062556C">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proofErr w:type="spellStart"/>
      <w:r>
        <w:rPr>
          <w:rFonts w:ascii="Times" w:hAnsi="Times" w:cs="Times"/>
          <w:color w:val="242424"/>
          <w:sz w:val="28"/>
          <w:szCs w:val="28"/>
          <w:lang w:val="en-US"/>
        </w:rPr>
        <w:t>Gradle</w:t>
      </w:r>
      <w:proofErr w:type="spellEnd"/>
    </w:p>
    <w:p w:rsidR="0062556C" w:rsidRDefault="0062556C" w:rsidP="0062556C">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Application</w:t>
      </w:r>
    </w:p>
    <w:p w:rsidR="0062556C" w:rsidRDefault="0062556C" w:rsidP="0062556C">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Activity</w:t>
      </w:r>
    </w:p>
    <w:p w:rsidR="0062556C" w:rsidRDefault="0062556C" w:rsidP="0062556C">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Fragment</w:t>
      </w:r>
    </w:p>
    <w:p w:rsidR="0062556C" w:rsidRDefault="0062556C" w:rsidP="0062556C">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 xml:space="preserve">Views and </w:t>
      </w:r>
      <w:proofErr w:type="spellStart"/>
      <w:r>
        <w:rPr>
          <w:rFonts w:ascii="Times" w:hAnsi="Times" w:cs="Times"/>
          <w:color w:val="242424"/>
          <w:sz w:val="28"/>
          <w:szCs w:val="28"/>
          <w:lang w:val="en-US"/>
        </w:rPr>
        <w:t>ViewGroups</w:t>
      </w:r>
      <w:proofErr w:type="spellEnd"/>
    </w:p>
    <w:p w:rsidR="0062556C" w:rsidRDefault="0062556C" w:rsidP="0062556C">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Views and XML layouts</w:t>
      </w:r>
    </w:p>
    <w:p w:rsidR="0062556C" w:rsidRDefault="0062556C" w:rsidP="0062556C">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proofErr w:type="spellStart"/>
      <w:r>
        <w:rPr>
          <w:rFonts w:ascii="Times" w:hAnsi="Times" w:cs="Times"/>
          <w:color w:val="242424"/>
          <w:sz w:val="28"/>
          <w:szCs w:val="28"/>
          <w:lang w:val="en-US"/>
        </w:rPr>
        <w:t>ListView</w:t>
      </w:r>
      <w:proofErr w:type="spellEnd"/>
    </w:p>
    <w:p w:rsidR="0062556C" w:rsidRDefault="0062556C" w:rsidP="0062556C">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Adapter</w:t>
      </w:r>
    </w:p>
    <w:p w:rsidR="0062556C" w:rsidRDefault="0062556C" w:rsidP="0062556C">
      <w:pPr>
        <w:widowControl w:val="0"/>
        <w:tabs>
          <w:tab w:val="left" w:pos="220"/>
          <w:tab w:val="left" w:pos="720"/>
        </w:tabs>
        <w:autoSpaceDE w:val="0"/>
        <w:autoSpaceDN w:val="0"/>
        <w:adjustRightInd w:val="0"/>
        <w:ind w:left="720"/>
        <w:rPr>
          <w:rFonts w:ascii="Times" w:hAnsi="Times" w:cs="Times"/>
          <w:color w:val="242424"/>
          <w:sz w:val="28"/>
          <w:szCs w:val="28"/>
          <w:lang w:val="en-US"/>
        </w:rPr>
      </w:pPr>
    </w:p>
    <w:p w:rsidR="0062556C" w:rsidRPr="0062556C" w:rsidRDefault="0062556C" w:rsidP="0062556C">
      <w:pPr>
        <w:widowControl w:val="0"/>
        <w:autoSpaceDE w:val="0"/>
        <w:autoSpaceDN w:val="0"/>
        <w:adjustRightInd w:val="0"/>
        <w:rPr>
          <w:rFonts w:ascii="Times" w:hAnsi="Times" w:cs="Times"/>
          <w:b/>
          <w:color w:val="242424"/>
          <w:sz w:val="28"/>
          <w:szCs w:val="28"/>
          <w:lang w:val="en-US"/>
        </w:rPr>
      </w:pPr>
      <w:r w:rsidRPr="0062556C">
        <w:rPr>
          <w:rFonts w:ascii="Times" w:hAnsi="Times" w:cs="Times"/>
          <w:b/>
          <w:color w:val="242424"/>
          <w:sz w:val="28"/>
          <w:szCs w:val="28"/>
          <w:lang w:val="en-US"/>
        </w:rPr>
        <w:t>Android Studio</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Android Studio is the IDE that we’re using for the course. When you start a new app, you will create a Project in Android Studio. Every project will contain one or more modules for each logical part of your application. To ensure that your module name is unique, the module naming convention is to use the reverse of your </w:t>
      </w:r>
      <w:proofErr w:type="gramStart"/>
      <w:r>
        <w:rPr>
          <w:rFonts w:ascii="Times" w:hAnsi="Times" w:cs="Times"/>
          <w:color w:val="242424"/>
          <w:sz w:val="28"/>
          <w:szCs w:val="28"/>
          <w:lang w:val="en-US"/>
        </w:rPr>
        <w:t>internet</w:t>
      </w:r>
      <w:proofErr w:type="gramEnd"/>
      <w:r>
        <w:rPr>
          <w:rFonts w:ascii="Times" w:hAnsi="Times" w:cs="Times"/>
          <w:color w:val="242424"/>
          <w:sz w:val="28"/>
          <w:szCs w:val="28"/>
          <w:lang w:val="en-US"/>
        </w:rPr>
        <w:t xml:space="preserve"> domain name.</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Android Studio organizes your project in a specific way, described </w:t>
      </w:r>
      <w:hyperlink r:id="rId8" w:history="1">
        <w:r>
          <w:rPr>
            <w:rFonts w:ascii="Times" w:hAnsi="Times" w:cs="Times"/>
            <w:color w:val="1D7BB4"/>
            <w:sz w:val="28"/>
            <w:szCs w:val="28"/>
            <w:lang w:val="en-US"/>
          </w:rPr>
          <w:t>here.</w:t>
        </w:r>
      </w:hyperlink>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The following is a review of some of the important buttons in Android Studio.</w:t>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noProof/>
          <w:color w:val="242424"/>
          <w:sz w:val="28"/>
          <w:szCs w:val="28"/>
          <w:lang w:val="en-US"/>
        </w:rPr>
        <w:drawing>
          <wp:inline distT="0" distB="0" distL="0" distR="0">
            <wp:extent cx="6316038" cy="84979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766" cy="850163"/>
                    </a:xfrm>
                    <a:prstGeom prst="rect">
                      <a:avLst/>
                    </a:prstGeom>
                    <a:noFill/>
                    <a:ln>
                      <a:noFill/>
                    </a:ln>
                  </pic:spPr>
                </pic:pic>
              </a:graphicData>
            </a:graphic>
          </wp:inline>
        </w:drawing>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Default="0062556C" w:rsidP="0062556C">
      <w:pPr>
        <w:widowControl w:val="0"/>
        <w:numPr>
          <w:ilvl w:val="0"/>
          <w:numId w:val="2"/>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This determines how the project structure will be shown. In the course we use the Project view but the Android view is also a handy way to organize your files.</w:t>
      </w:r>
    </w:p>
    <w:p w:rsidR="0062556C" w:rsidRDefault="0062556C" w:rsidP="0062556C">
      <w:pPr>
        <w:widowControl w:val="0"/>
        <w:numPr>
          <w:ilvl w:val="0"/>
          <w:numId w:val="2"/>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 xml:space="preserve">This is the run button. It will save and compile the current state of your project as an </w:t>
      </w:r>
      <w:proofErr w:type="spellStart"/>
      <w:r>
        <w:rPr>
          <w:rFonts w:ascii="Times" w:hAnsi="Times" w:cs="Times"/>
          <w:color w:val="242424"/>
          <w:sz w:val="28"/>
          <w:szCs w:val="28"/>
          <w:lang w:val="en-US"/>
        </w:rPr>
        <w:t>apk</w:t>
      </w:r>
      <w:proofErr w:type="spellEnd"/>
      <w:r>
        <w:rPr>
          <w:rFonts w:ascii="Times" w:hAnsi="Times" w:cs="Times"/>
          <w:color w:val="242424"/>
          <w:sz w:val="28"/>
          <w:szCs w:val="28"/>
          <w:lang w:val="en-US"/>
        </w:rPr>
        <w:t xml:space="preserve"> and then launch it on either an Android phone connected to your computer or an emulator.</w:t>
      </w:r>
    </w:p>
    <w:p w:rsidR="0062556C" w:rsidRDefault="0062556C" w:rsidP="0062556C">
      <w:pPr>
        <w:widowControl w:val="0"/>
        <w:numPr>
          <w:ilvl w:val="0"/>
          <w:numId w:val="2"/>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 xml:space="preserve">This is the debug button. It runs your code as above, but attaches the Android </w:t>
      </w:r>
      <w:r>
        <w:rPr>
          <w:rFonts w:ascii="Times" w:hAnsi="Times" w:cs="Times"/>
          <w:color w:val="242424"/>
          <w:sz w:val="28"/>
          <w:szCs w:val="28"/>
          <w:lang w:val="en-US"/>
        </w:rPr>
        <w:lastRenderedPageBreak/>
        <w:t>debugger, which allows you to do things like stop at breakpoints and step through the code.</w:t>
      </w:r>
    </w:p>
    <w:p w:rsidR="0062556C" w:rsidRDefault="0062556C" w:rsidP="0062556C">
      <w:pPr>
        <w:widowControl w:val="0"/>
        <w:numPr>
          <w:ilvl w:val="0"/>
          <w:numId w:val="2"/>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 xml:space="preserve">This is the </w:t>
      </w:r>
      <w:proofErr w:type="spellStart"/>
      <w:r>
        <w:rPr>
          <w:rFonts w:ascii="Times" w:hAnsi="Times" w:cs="Times"/>
          <w:color w:val="242424"/>
          <w:sz w:val="28"/>
          <w:szCs w:val="28"/>
          <w:lang w:val="en-US"/>
        </w:rPr>
        <w:t>AVD</w:t>
      </w:r>
      <w:proofErr w:type="spellEnd"/>
      <w:r>
        <w:rPr>
          <w:rFonts w:ascii="Times" w:hAnsi="Times" w:cs="Times"/>
          <w:color w:val="242424"/>
          <w:sz w:val="28"/>
          <w:szCs w:val="28"/>
          <w:lang w:val="en-US"/>
        </w:rPr>
        <w:t xml:space="preserve"> manager button. It opens the Android Virtual Device manager, which allows you to create, delete, run and edit Android emulators.</w:t>
      </w:r>
    </w:p>
    <w:p w:rsidR="0062556C" w:rsidRDefault="0062556C" w:rsidP="0062556C">
      <w:pPr>
        <w:widowControl w:val="0"/>
        <w:numPr>
          <w:ilvl w:val="0"/>
          <w:numId w:val="2"/>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This is the SDK Manager button. The SDK Manager allows you to download new SDKs for different Android APIs.</w:t>
      </w:r>
    </w:p>
    <w:p w:rsidR="0062556C" w:rsidRDefault="0062556C" w:rsidP="0062556C">
      <w:pPr>
        <w:widowControl w:val="0"/>
        <w:numPr>
          <w:ilvl w:val="0"/>
          <w:numId w:val="2"/>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This is the Android Device Monitor button. The Android Device Monitor shows you a lot of information about your emulated and attached devices. For example, you can do basic performance analysis and see what’s on the file system.</w:t>
      </w:r>
    </w:p>
    <w:p w:rsidR="0062556C" w:rsidRDefault="0062556C" w:rsidP="0062556C">
      <w:pPr>
        <w:widowControl w:val="0"/>
        <w:tabs>
          <w:tab w:val="left" w:pos="220"/>
          <w:tab w:val="left" w:pos="720"/>
        </w:tabs>
        <w:autoSpaceDE w:val="0"/>
        <w:autoSpaceDN w:val="0"/>
        <w:adjustRightInd w:val="0"/>
        <w:ind w:left="720"/>
        <w:rPr>
          <w:rFonts w:ascii="Times" w:hAnsi="Times" w:cs="Times"/>
          <w:color w:val="242424"/>
          <w:sz w:val="28"/>
          <w:szCs w:val="28"/>
          <w:lang w:val="en-US"/>
        </w:rPr>
      </w:pPr>
    </w:p>
    <w:p w:rsidR="0062556C" w:rsidRPr="0062556C" w:rsidRDefault="0062556C" w:rsidP="0062556C">
      <w:pPr>
        <w:widowControl w:val="0"/>
        <w:autoSpaceDE w:val="0"/>
        <w:autoSpaceDN w:val="0"/>
        <w:adjustRightInd w:val="0"/>
        <w:rPr>
          <w:rFonts w:ascii="Times" w:hAnsi="Times" w:cs="Times"/>
          <w:b/>
          <w:color w:val="242424"/>
          <w:sz w:val="28"/>
          <w:szCs w:val="28"/>
          <w:lang w:val="en-US"/>
        </w:rPr>
      </w:pPr>
      <w:r w:rsidRPr="0062556C">
        <w:rPr>
          <w:rFonts w:ascii="Times" w:hAnsi="Times" w:cs="Times"/>
          <w:b/>
          <w:color w:val="242424"/>
          <w:sz w:val="28"/>
          <w:szCs w:val="28"/>
          <w:lang w:val="en-US"/>
        </w:rPr>
        <w:t>SDK - Target and Minimum</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When you create a new project, you need to define a minimum SDK, or Software Development Kit. The SDK is a set of tools that you download that allows you to compile and create Android Projects. SDKs match API levels, when a new API level is released, a new SDK is released to make projects for that level. A current SDK is automatically downloaded when you install Android Studio.</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The minimum SDK is the minimum Android API level that the application is meant to support. In our case we are supporting API level 10, which includes all devices running Gingerbread and beyond. This will support 99% of devices on the market.</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The target SDK, which is automatically defined for you, signifies the SDK that you use to compile and test with. It should be the most current SDK.</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Emulators vs. Real Devices</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When you download Android Studio 1.0 it comes with an emulated phone. You can start this emulated phone on your computer by simply running your app and choosing the “Launch emulator" option and picking your emulator:</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noProof/>
          <w:color w:val="242424"/>
          <w:sz w:val="28"/>
          <w:szCs w:val="28"/>
          <w:lang w:val="en-US"/>
        </w:rPr>
        <w:lastRenderedPageBreak/>
        <w:drawing>
          <wp:inline distT="0" distB="0" distL="0" distR="0">
            <wp:extent cx="5470525" cy="5088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0525" cy="5088890"/>
                    </a:xfrm>
                    <a:prstGeom prst="rect">
                      <a:avLst/>
                    </a:prstGeom>
                    <a:noFill/>
                    <a:ln>
                      <a:noFill/>
                    </a:ln>
                  </pic:spPr>
                </pic:pic>
              </a:graphicData>
            </a:graphic>
          </wp:inline>
        </w:drawing>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Note, sometimes emulated phones hang with a black screen or loading screen like this one:</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noProof/>
          <w:color w:val="242424"/>
          <w:sz w:val="28"/>
          <w:szCs w:val="28"/>
          <w:lang w:val="en-US"/>
        </w:rPr>
        <w:lastRenderedPageBreak/>
        <w:drawing>
          <wp:inline distT="0" distB="0" distL="0" distR="0">
            <wp:extent cx="2377440" cy="4531995"/>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4531995"/>
                    </a:xfrm>
                    <a:prstGeom prst="rect">
                      <a:avLst/>
                    </a:prstGeom>
                    <a:noFill/>
                    <a:ln>
                      <a:noFill/>
                    </a:ln>
                  </pic:spPr>
                </pic:pic>
              </a:graphicData>
            </a:graphic>
          </wp:inline>
        </w:drawing>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If this happens to you, check out your error messages in Android Studio. A common message is:</w:t>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Default="0062556C" w:rsidP="0062556C">
      <w:pPr>
        <w:widowControl w:val="0"/>
        <w:autoSpaceDE w:val="0"/>
        <w:autoSpaceDN w:val="0"/>
        <w:adjustRightInd w:val="0"/>
        <w:rPr>
          <w:rFonts w:ascii="Menlo Regular" w:hAnsi="Menlo Regular" w:cs="Menlo Regular"/>
          <w:color w:val="262626"/>
          <w:sz w:val="26"/>
          <w:szCs w:val="26"/>
          <w:lang w:val="en-US"/>
        </w:rPr>
      </w:pPr>
      <w:r>
        <w:rPr>
          <w:rFonts w:ascii="Menlo Regular" w:hAnsi="Menlo Regular" w:cs="Menlo Regular"/>
          <w:color w:val="262626"/>
          <w:sz w:val="26"/>
          <w:szCs w:val="26"/>
          <w:lang w:val="en-US"/>
        </w:rPr>
        <w:t>/Android/</w:t>
      </w:r>
      <w:proofErr w:type="spellStart"/>
      <w:r>
        <w:rPr>
          <w:rFonts w:ascii="Menlo Regular" w:hAnsi="Menlo Regular" w:cs="Menlo Regular"/>
          <w:color w:val="262626"/>
          <w:sz w:val="26"/>
          <w:szCs w:val="26"/>
          <w:lang w:val="en-US"/>
        </w:rPr>
        <w:t>sdk</w:t>
      </w:r>
      <w:proofErr w:type="spellEnd"/>
      <w:r>
        <w:rPr>
          <w:rFonts w:ascii="Menlo Regular" w:hAnsi="Menlo Regular" w:cs="Menlo Regular"/>
          <w:color w:val="262626"/>
          <w:sz w:val="26"/>
          <w:szCs w:val="26"/>
          <w:lang w:val="en-US"/>
        </w:rPr>
        <w:t>/tools/emulator -</w:t>
      </w:r>
      <w:proofErr w:type="spellStart"/>
      <w:r>
        <w:rPr>
          <w:rFonts w:ascii="Menlo Regular" w:hAnsi="Menlo Regular" w:cs="Menlo Regular"/>
          <w:color w:val="262626"/>
          <w:sz w:val="26"/>
          <w:szCs w:val="26"/>
          <w:lang w:val="en-US"/>
        </w:rPr>
        <w:t>avd</w:t>
      </w:r>
      <w:proofErr w:type="spellEnd"/>
      <w:r>
        <w:rPr>
          <w:rFonts w:ascii="Menlo Regular" w:hAnsi="Menlo Regular" w:cs="Menlo Regular"/>
          <w:color w:val="262626"/>
          <w:sz w:val="26"/>
          <w:szCs w:val="26"/>
          <w:lang w:val="en-US"/>
        </w:rPr>
        <w:t xml:space="preserve"> _Nexus_5_API_21_x86 -</w:t>
      </w:r>
      <w:proofErr w:type="spellStart"/>
      <w:r>
        <w:rPr>
          <w:rFonts w:ascii="Menlo Regular" w:hAnsi="Menlo Regular" w:cs="Menlo Regular"/>
          <w:color w:val="262626"/>
          <w:sz w:val="26"/>
          <w:szCs w:val="26"/>
          <w:lang w:val="en-US"/>
        </w:rPr>
        <w:t>netspeed</w:t>
      </w:r>
      <w:proofErr w:type="spellEnd"/>
      <w:r>
        <w:rPr>
          <w:rFonts w:ascii="Menlo Regular" w:hAnsi="Menlo Regular" w:cs="Menlo Regular"/>
          <w:color w:val="262626"/>
          <w:sz w:val="26"/>
          <w:szCs w:val="26"/>
          <w:lang w:val="en-US"/>
        </w:rPr>
        <w:t xml:space="preserve"> full -</w:t>
      </w:r>
      <w:proofErr w:type="spellStart"/>
      <w:r>
        <w:rPr>
          <w:rFonts w:ascii="Menlo Regular" w:hAnsi="Menlo Regular" w:cs="Menlo Regular"/>
          <w:color w:val="262626"/>
          <w:sz w:val="26"/>
          <w:szCs w:val="26"/>
          <w:lang w:val="en-US"/>
        </w:rPr>
        <w:t>netdelay</w:t>
      </w:r>
      <w:proofErr w:type="spellEnd"/>
      <w:r>
        <w:rPr>
          <w:rFonts w:ascii="Menlo Regular" w:hAnsi="Menlo Regular" w:cs="Menlo Regular"/>
          <w:color w:val="262626"/>
          <w:sz w:val="26"/>
          <w:szCs w:val="26"/>
          <w:lang w:val="en-US"/>
        </w:rPr>
        <w:t xml:space="preserve"> none</w:t>
      </w:r>
    </w:p>
    <w:p w:rsidR="0062556C" w:rsidRDefault="0062556C" w:rsidP="0062556C">
      <w:pPr>
        <w:widowControl w:val="0"/>
        <w:autoSpaceDE w:val="0"/>
        <w:autoSpaceDN w:val="0"/>
        <w:adjustRightInd w:val="0"/>
        <w:rPr>
          <w:rFonts w:ascii="Menlo Regular" w:hAnsi="Menlo Regular" w:cs="Menlo Regular"/>
          <w:color w:val="262626"/>
          <w:sz w:val="26"/>
          <w:szCs w:val="26"/>
          <w:lang w:val="en-US"/>
        </w:rPr>
      </w:pPr>
      <w:proofErr w:type="gramStart"/>
      <w:r>
        <w:rPr>
          <w:rFonts w:ascii="Menlo Regular" w:hAnsi="Menlo Regular" w:cs="Menlo Regular"/>
          <w:color w:val="262626"/>
          <w:sz w:val="26"/>
          <w:szCs w:val="26"/>
          <w:lang w:val="en-US"/>
        </w:rPr>
        <w:t>emulator</w:t>
      </w:r>
      <w:proofErr w:type="gramEnd"/>
      <w:r>
        <w:rPr>
          <w:rFonts w:ascii="Menlo Regular" w:hAnsi="Menlo Regular" w:cs="Menlo Regular"/>
          <w:color w:val="262626"/>
          <w:sz w:val="26"/>
          <w:szCs w:val="26"/>
          <w:lang w:val="en-US"/>
        </w:rPr>
        <w:t xml:space="preserve">: The memory needed by this </w:t>
      </w:r>
      <w:proofErr w:type="spellStart"/>
      <w:r>
        <w:rPr>
          <w:rFonts w:ascii="Menlo Regular" w:hAnsi="Menlo Regular" w:cs="Menlo Regular"/>
          <w:color w:val="262626"/>
          <w:sz w:val="26"/>
          <w:szCs w:val="26"/>
          <w:lang w:val="en-US"/>
        </w:rPr>
        <w:t>VM</w:t>
      </w:r>
      <w:proofErr w:type="spellEnd"/>
      <w:r>
        <w:rPr>
          <w:rFonts w:ascii="Menlo Regular" w:hAnsi="Menlo Regular" w:cs="Menlo Regular"/>
          <w:color w:val="262626"/>
          <w:sz w:val="26"/>
          <w:szCs w:val="26"/>
          <w:lang w:val="en-US"/>
        </w:rPr>
        <w:t xml:space="preserve"> exceeds the driver limit.</w:t>
      </w:r>
    </w:p>
    <w:p w:rsidR="0062556C" w:rsidRDefault="0062556C" w:rsidP="0062556C">
      <w:pPr>
        <w:widowControl w:val="0"/>
        <w:autoSpaceDE w:val="0"/>
        <w:autoSpaceDN w:val="0"/>
        <w:adjustRightInd w:val="0"/>
        <w:rPr>
          <w:rFonts w:ascii="Menlo Regular" w:hAnsi="Menlo Regular" w:cs="Menlo Regular"/>
          <w:color w:val="262626"/>
          <w:sz w:val="26"/>
          <w:szCs w:val="26"/>
          <w:lang w:val="en-US"/>
        </w:rPr>
      </w:pPr>
      <w:proofErr w:type="spellStart"/>
      <w:r>
        <w:rPr>
          <w:rFonts w:ascii="Menlo Regular" w:hAnsi="Menlo Regular" w:cs="Menlo Regular"/>
          <w:color w:val="262626"/>
          <w:sz w:val="26"/>
          <w:szCs w:val="26"/>
          <w:lang w:val="en-US"/>
        </w:rPr>
        <w:t>HAX</w:t>
      </w:r>
      <w:proofErr w:type="spellEnd"/>
      <w:r>
        <w:rPr>
          <w:rFonts w:ascii="Menlo Regular" w:hAnsi="Menlo Regular" w:cs="Menlo Regular"/>
          <w:color w:val="262626"/>
          <w:sz w:val="26"/>
          <w:szCs w:val="26"/>
          <w:lang w:val="en-US"/>
        </w:rPr>
        <w:t xml:space="preserve"> is not working and emulator runs in emulation mode</w:t>
      </w:r>
    </w:p>
    <w:p w:rsidR="0062556C" w:rsidRDefault="0062556C" w:rsidP="0062556C">
      <w:pPr>
        <w:widowControl w:val="0"/>
        <w:autoSpaceDE w:val="0"/>
        <w:autoSpaceDN w:val="0"/>
        <w:adjustRightInd w:val="0"/>
        <w:rPr>
          <w:rFonts w:ascii="Menlo Regular" w:hAnsi="Menlo Regular" w:cs="Menlo Regular"/>
          <w:color w:val="262626"/>
          <w:sz w:val="26"/>
          <w:szCs w:val="26"/>
          <w:lang w:val="en-US"/>
        </w:rPr>
      </w:pP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This means that your machine is not fast enough to run the default emulator. Not to worry; follow </w:t>
      </w:r>
      <w:hyperlink r:id="rId12" w:history="1">
        <w:r>
          <w:rPr>
            <w:rFonts w:ascii="Times" w:hAnsi="Times" w:cs="Times"/>
            <w:color w:val="1D7BB4"/>
            <w:sz w:val="28"/>
            <w:szCs w:val="28"/>
            <w:lang w:val="en-US"/>
          </w:rPr>
          <w:t>Katherine’s instructions</w:t>
        </w:r>
      </w:hyperlink>
      <w:r>
        <w:rPr>
          <w:rFonts w:ascii="Times" w:hAnsi="Times" w:cs="Times"/>
          <w:color w:val="242424"/>
          <w:sz w:val="28"/>
          <w:szCs w:val="28"/>
          <w:lang w:val="en-US"/>
        </w:rPr>
        <w:t xml:space="preserve"> to make a new emulator and reduce the RAM that the emulator uses. Here is the configuration screen where you can do this:</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noProof/>
          <w:color w:val="242424"/>
          <w:sz w:val="28"/>
          <w:szCs w:val="28"/>
          <w:lang w:val="en-US"/>
        </w:rPr>
        <w:lastRenderedPageBreak/>
        <w:drawing>
          <wp:inline distT="0" distB="0" distL="0" distR="0">
            <wp:extent cx="6054568"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4699" cy="3314772"/>
                    </a:xfrm>
                    <a:prstGeom prst="rect">
                      <a:avLst/>
                    </a:prstGeom>
                    <a:noFill/>
                    <a:ln>
                      <a:noFill/>
                    </a:ln>
                  </pic:spPr>
                </pic:pic>
              </a:graphicData>
            </a:graphic>
          </wp:inline>
        </w:drawing>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Emulators are great, but they can be a bit slow. If at all possible, we suggest you use a real device. You’ll need to follow the steps in this </w:t>
      </w:r>
      <w:hyperlink r:id="rId14" w:history="1">
        <w:r>
          <w:rPr>
            <w:rFonts w:ascii="Times" w:hAnsi="Times" w:cs="Times"/>
            <w:color w:val="1D7BB4"/>
            <w:sz w:val="28"/>
            <w:szCs w:val="28"/>
            <w:lang w:val="en-US"/>
          </w:rPr>
          <w:t>video</w:t>
        </w:r>
      </w:hyperlink>
      <w:r>
        <w:rPr>
          <w:rFonts w:ascii="Times" w:hAnsi="Times" w:cs="Times"/>
          <w:color w:val="242424"/>
          <w:sz w:val="28"/>
          <w:szCs w:val="28"/>
          <w:lang w:val="en-US"/>
        </w:rPr>
        <w:t xml:space="preserve"> to unlock developer mode, but ultimately the performance will be much faster and experience much smoother.</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If you’re set on using the emulator, consider installing </w:t>
      </w:r>
      <w:proofErr w:type="spellStart"/>
      <w:r>
        <w:rPr>
          <w:rFonts w:ascii="Times" w:hAnsi="Times" w:cs="Times"/>
          <w:color w:val="242424"/>
          <w:sz w:val="28"/>
          <w:szCs w:val="28"/>
          <w:lang w:val="en-US"/>
        </w:rPr>
        <w:t>Genymotion</w:t>
      </w:r>
      <w:proofErr w:type="spellEnd"/>
      <w:r>
        <w:rPr>
          <w:rFonts w:ascii="Times" w:hAnsi="Times" w:cs="Times"/>
          <w:color w:val="242424"/>
          <w:sz w:val="28"/>
          <w:szCs w:val="28"/>
          <w:lang w:val="en-US"/>
        </w:rPr>
        <w:t xml:space="preserve">. The steps to do so can be found </w:t>
      </w:r>
      <w:hyperlink r:id="rId15" w:history="1">
        <w:r>
          <w:rPr>
            <w:rFonts w:ascii="Times" w:hAnsi="Times" w:cs="Times"/>
            <w:color w:val="1D7BB4"/>
            <w:sz w:val="28"/>
            <w:szCs w:val="28"/>
            <w:lang w:val="en-US"/>
          </w:rPr>
          <w:t>here</w:t>
        </w:r>
      </w:hyperlink>
      <w:r>
        <w:rPr>
          <w:rFonts w:ascii="Times" w:hAnsi="Times" w:cs="Times"/>
          <w:color w:val="242424"/>
          <w:sz w:val="28"/>
          <w:szCs w:val="28"/>
          <w:lang w:val="en-US"/>
        </w:rPr>
        <w:t>.</w:t>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Pr="0062556C" w:rsidRDefault="0062556C" w:rsidP="0062556C">
      <w:pPr>
        <w:widowControl w:val="0"/>
        <w:autoSpaceDE w:val="0"/>
        <w:autoSpaceDN w:val="0"/>
        <w:adjustRightInd w:val="0"/>
        <w:rPr>
          <w:rFonts w:ascii="Times" w:hAnsi="Times" w:cs="Times"/>
          <w:b/>
          <w:color w:val="242424"/>
          <w:sz w:val="28"/>
          <w:szCs w:val="28"/>
          <w:lang w:val="en-US"/>
        </w:rPr>
      </w:pPr>
      <w:proofErr w:type="spellStart"/>
      <w:r w:rsidRPr="0062556C">
        <w:rPr>
          <w:rFonts w:ascii="Times" w:hAnsi="Times" w:cs="Times"/>
          <w:b/>
          <w:color w:val="242424"/>
          <w:sz w:val="28"/>
          <w:szCs w:val="28"/>
          <w:lang w:val="en-US"/>
        </w:rPr>
        <w:t>Gradle</w:t>
      </w:r>
      <w:proofErr w:type="spellEnd"/>
    </w:p>
    <w:p w:rsidR="0062556C" w:rsidRDefault="0062556C" w:rsidP="0062556C">
      <w:pPr>
        <w:widowControl w:val="0"/>
        <w:autoSpaceDE w:val="0"/>
        <w:autoSpaceDN w:val="0"/>
        <w:adjustRightInd w:val="0"/>
        <w:rPr>
          <w:rFonts w:ascii="Times" w:hAnsi="Times" w:cs="Times"/>
          <w:color w:val="242424"/>
          <w:sz w:val="28"/>
          <w:szCs w:val="28"/>
          <w:lang w:val="en-US"/>
        </w:rPr>
      </w:pPr>
      <w:proofErr w:type="spellStart"/>
      <w:r>
        <w:rPr>
          <w:rFonts w:ascii="Times" w:hAnsi="Times" w:cs="Times"/>
          <w:color w:val="242424"/>
          <w:sz w:val="28"/>
          <w:szCs w:val="28"/>
          <w:lang w:val="en-US"/>
        </w:rPr>
        <w:t>Gradle</w:t>
      </w:r>
      <w:proofErr w:type="spellEnd"/>
      <w:r>
        <w:rPr>
          <w:rFonts w:ascii="Times" w:hAnsi="Times" w:cs="Times"/>
          <w:color w:val="242424"/>
          <w:sz w:val="28"/>
          <w:szCs w:val="28"/>
          <w:lang w:val="en-US"/>
        </w:rPr>
        <w:t xml:space="preserve"> is the build system that packages up and compiles Android Apps. Android Studio automatically generates </w:t>
      </w:r>
      <w:proofErr w:type="spellStart"/>
      <w:r>
        <w:rPr>
          <w:rFonts w:ascii="Times" w:hAnsi="Times" w:cs="Times"/>
          <w:color w:val="242424"/>
          <w:sz w:val="28"/>
          <w:szCs w:val="28"/>
          <w:lang w:val="en-US"/>
        </w:rPr>
        <w:t>Gradle</w:t>
      </w:r>
      <w:proofErr w:type="spellEnd"/>
      <w:r>
        <w:rPr>
          <w:rFonts w:ascii="Times" w:hAnsi="Times" w:cs="Times"/>
          <w:color w:val="242424"/>
          <w:sz w:val="28"/>
          <w:szCs w:val="28"/>
          <w:lang w:val="en-US"/>
        </w:rPr>
        <w:t xml:space="preserve"> files for your application, including the </w:t>
      </w:r>
      <w:proofErr w:type="spellStart"/>
      <w:r>
        <w:rPr>
          <w:rFonts w:ascii="Menlo Regular" w:hAnsi="Menlo Regular" w:cs="Menlo Regular"/>
          <w:color w:val="242424"/>
          <w:sz w:val="25"/>
          <w:szCs w:val="25"/>
          <w:lang w:val="en-US"/>
        </w:rPr>
        <w:t>build.gradle</w:t>
      </w:r>
      <w:proofErr w:type="spellEnd"/>
      <w:r>
        <w:rPr>
          <w:rFonts w:ascii="Times" w:hAnsi="Times" w:cs="Times"/>
          <w:color w:val="242424"/>
          <w:sz w:val="28"/>
          <w:szCs w:val="28"/>
          <w:lang w:val="en-US"/>
        </w:rPr>
        <w:t xml:space="preserve"> for your app and module and the </w:t>
      </w:r>
      <w:proofErr w:type="spellStart"/>
      <w:r>
        <w:rPr>
          <w:rFonts w:ascii="Menlo Regular" w:hAnsi="Menlo Regular" w:cs="Menlo Regular"/>
          <w:color w:val="242424"/>
          <w:sz w:val="25"/>
          <w:szCs w:val="25"/>
          <w:lang w:val="en-US"/>
        </w:rPr>
        <w:t>settings.gradle</w:t>
      </w:r>
      <w:proofErr w:type="spellEnd"/>
      <w:r>
        <w:rPr>
          <w:rFonts w:ascii="Times" w:hAnsi="Times" w:cs="Times"/>
          <w:color w:val="242424"/>
          <w:sz w:val="28"/>
          <w:szCs w:val="28"/>
          <w:lang w:val="en-US"/>
        </w:rPr>
        <w:t xml:space="preserve"> for your app. You do not need to create these files. You can run </w:t>
      </w:r>
      <w:proofErr w:type="spellStart"/>
      <w:r>
        <w:rPr>
          <w:rFonts w:ascii="Times" w:hAnsi="Times" w:cs="Times"/>
          <w:color w:val="242424"/>
          <w:sz w:val="28"/>
          <w:szCs w:val="28"/>
          <w:lang w:val="en-US"/>
        </w:rPr>
        <w:t>Gradle</w:t>
      </w:r>
      <w:proofErr w:type="spellEnd"/>
      <w:r>
        <w:rPr>
          <w:rFonts w:ascii="Times" w:hAnsi="Times" w:cs="Times"/>
          <w:color w:val="242424"/>
          <w:sz w:val="28"/>
          <w:szCs w:val="28"/>
          <w:lang w:val="en-US"/>
        </w:rPr>
        <w:t xml:space="preserve"> from a terminal (described in </w:t>
      </w:r>
      <w:hyperlink r:id="rId16" w:history="1">
        <w:r>
          <w:rPr>
            <w:rFonts w:ascii="Times" w:hAnsi="Times" w:cs="Times"/>
            <w:color w:val="1D7BB4"/>
            <w:sz w:val="28"/>
            <w:szCs w:val="28"/>
            <w:lang w:val="en-US"/>
          </w:rPr>
          <w:t>this</w:t>
        </w:r>
      </w:hyperlink>
      <w:r>
        <w:rPr>
          <w:rFonts w:ascii="Times" w:hAnsi="Times" w:cs="Times"/>
          <w:color w:val="242424"/>
          <w:sz w:val="28"/>
          <w:szCs w:val="28"/>
          <w:lang w:val="en-US"/>
        </w:rPr>
        <w:t xml:space="preserve"> and </w:t>
      </w:r>
      <w:hyperlink r:id="rId17" w:history="1">
        <w:r>
          <w:rPr>
            <w:rFonts w:ascii="Times" w:hAnsi="Times" w:cs="Times"/>
            <w:color w:val="1D7BB4"/>
            <w:sz w:val="28"/>
            <w:szCs w:val="28"/>
            <w:lang w:val="en-US"/>
          </w:rPr>
          <w:t>this</w:t>
        </w:r>
      </w:hyperlink>
      <w:r>
        <w:rPr>
          <w:rFonts w:ascii="Times" w:hAnsi="Times" w:cs="Times"/>
          <w:color w:val="242424"/>
          <w:sz w:val="28"/>
          <w:szCs w:val="28"/>
          <w:lang w:val="en-US"/>
        </w:rPr>
        <w:t xml:space="preserve"> video), but you can also use the </w:t>
      </w:r>
      <w:r>
        <w:rPr>
          <w:rFonts w:ascii="Times" w:hAnsi="Times" w:cs="Times"/>
          <w:i/>
          <w:iCs/>
          <w:color w:val="242424"/>
          <w:sz w:val="28"/>
          <w:szCs w:val="28"/>
          <w:lang w:val="en-US"/>
        </w:rPr>
        <w:t>run</w:t>
      </w:r>
      <w:r>
        <w:rPr>
          <w:rFonts w:ascii="Times" w:hAnsi="Times" w:cs="Times"/>
          <w:color w:val="242424"/>
          <w:sz w:val="28"/>
          <w:szCs w:val="28"/>
          <w:lang w:val="en-US"/>
        </w:rPr>
        <w:t xml:space="preserve"> </w:t>
      </w:r>
      <w:proofErr w:type="gramStart"/>
      <w:r>
        <w:rPr>
          <w:rFonts w:ascii="Times" w:hAnsi="Times" w:cs="Times"/>
          <w:color w:val="242424"/>
          <w:sz w:val="28"/>
          <w:szCs w:val="28"/>
          <w:lang w:val="en-US"/>
        </w:rPr>
        <w:t>button which</w:t>
      </w:r>
      <w:proofErr w:type="gramEnd"/>
      <w:r>
        <w:rPr>
          <w:rFonts w:ascii="Times" w:hAnsi="Times" w:cs="Times"/>
          <w:color w:val="242424"/>
          <w:sz w:val="28"/>
          <w:szCs w:val="28"/>
          <w:lang w:val="en-US"/>
        </w:rPr>
        <w:t xml:space="preserve"> will automatically run the </w:t>
      </w:r>
      <w:proofErr w:type="spellStart"/>
      <w:r>
        <w:rPr>
          <w:rFonts w:ascii="Times" w:hAnsi="Times" w:cs="Times"/>
          <w:color w:val="242424"/>
          <w:sz w:val="28"/>
          <w:szCs w:val="28"/>
          <w:lang w:val="en-US"/>
        </w:rPr>
        <w:t>Gradle</w:t>
      </w:r>
      <w:proofErr w:type="spellEnd"/>
      <w:r>
        <w:rPr>
          <w:rFonts w:ascii="Times" w:hAnsi="Times" w:cs="Times"/>
          <w:color w:val="242424"/>
          <w:sz w:val="28"/>
          <w:szCs w:val="28"/>
          <w:lang w:val="en-US"/>
        </w:rPr>
        <w:t xml:space="preserve"> scripts in your project. For more information on the build process that Android Studio and </w:t>
      </w:r>
      <w:proofErr w:type="spellStart"/>
      <w:r>
        <w:rPr>
          <w:rFonts w:ascii="Times" w:hAnsi="Times" w:cs="Times"/>
          <w:color w:val="242424"/>
          <w:sz w:val="28"/>
          <w:szCs w:val="28"/>
          <w:lang w:val="en-US"/>
        </w:rPr>
        <w:t>Gradle</w:t>
      </w:r>
      <w:proofErr w:type="spellEnd"/>
      <w:r>
        <w:rPr>
          <w:rFonts w:ascii="Times" w:hAnsi="Times" w:cs="Times"/>
          <w:color w:val="242424"/>
          <w:sz w:val="28"/>
          <w:szCs w:val="28"/>
          <w:lang w:val="en-US"/>
        </w:rPr>
        <w:t xml:space="preserve"> are automatically handling for you, checkout the </w:t>
      </w:r>
      <w:hyperlink r:id="rId18" w:history="1">
        <w:r>
          <w:rPr>
            <w:rFonts w:ascii="Times" w:hAnsi="Times" w:cs="Times"/>
            <w:color w:val="1D7BB4"/>
            <w:sz w:val="28"/>
            <w:szCs w:val="28"/>
            <w:lang w:val="en-US"/>
          </w:rPr>
          <w:t>developer guide</w:t>
        </w:r>
      </w:hyperlink>
      <w:r>
        <w:rPr>
          <w:rFonts w:ascii="Times" w:hAnsi="Times" w:cs="Times"/>
          <w:color w:val="242424"/>
          <w:sz w:val="28"/>
          <w:szCs w:val="28"/>
          <w:lang w:val="en-US"/>
        </w:rPr>
        <w:t>.</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TIP: if your project is having </w:t>
      </w:r>
      <w:proofErr w:type="spellStart"/>
      <w:r>
        <w:rPr>
          <w:rFonts w:ascii="Times" w:hAnsi="Times" w:cs="Times"/>
          <w:color w:val="242424"/>
          <w:sz w:val="28"/>
          <w:szCs w:val="28"/>
          <w:lang w:val="en-US"/>
        </w:rPr>
        <w:t>Gradle</w:t>
      </w:r>
      <w:proofErr w:type="spellEnd"/>
      <w:r>
        <w:rPr>
          <w:rFonts w:ascii="Times" w:hAnsi="Times" w:cs="Times"/>
          <w:color w:val="242424"/>
          <w:sz w:val="28"/>
          <w:szCs w:val="28"/>
          <w:lang w:val="en-US"/>
        </w:rPr>
        <w:t xml:space="preserve"> issues, sometimes clicking the Sync Project with </w:t>
      </w:r>
      <w:proofErr w:type="spellStart"/>
      <w:r>
        <w:rPr>
          <w:rFonts w:ascii="Times" w:hAnsi="Times" w:cs="Times"/>
          <w:color w:val="242424"/>
          <w:sz w:val="28"/>
          <w:szCs w:val="28"/>
          <w:lang w:val="en-US"/>
        </w:rPr>
        <w:t>Gradle</w:t>
      </w:r>
      <w:proofErr w:type="spellEnd"/>
      <w:r>
        <w:rPr>
          <w:rFonts w:ascii="Times" w:hAnsi="Times" w:cs="Times"/>
          <w:color w:val="242424"/>
          <w:sz w:val="28"/>
          <w:szCs w:val="28"/>
          <w:lang w:val="en-US"/>
        </w:rPr>
        <w:t xml:space="preserve"> Files button helps. Running clean and rebuilding your project can also help resolve errors.</w:t>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Default="0062556C" w:rsidP="0062556C">
      <w:pPr>
        <w:widowControl w:val="0"/>
        <w:autoSpaceDE w:val="0"/>
        <w:autoSpaceDN w:val="0"/>
        <w:adjustRightInd w:val="0"/>
        <w:rPr>
          <w:rFonts w:ascii="Times" w:hAnsi="Times" w:cs="Times"/>
          <w:color w:val="242424"/>
          <w:sz w:val="28"/>
          <w:szCs w:val="28"/>
          <w:lang w:val="en-US"/>
        </w:rPr>
      </w:pPr>
      <w:bookmarkStart w:id="0" w:name="_GoBack"/>
      <w:r>
        <w:rPr>
          <w:rFonts w:ascii="Times" w:hAnsi="Times" w:cs="Times"/>
          <w:noProof/>
          <w:color w:val="242424"/>
          <w:sz w:val="28"/>
          <w:szCs w:val="28"/>
          <w:lang w:val="en-US"/>
        </w:rPr>
        <w:drawing>
          <wp:inline distT="0" distB="0" distL="0" distR="0">
            <wp:extent cx="2655570" cy="826770"/>
            <wp:effectExtent l="0" t="0" r="1143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5570" cy="826770"/>
                    </a:xfrm>
                    <a:prstGeom prst="rect">
                      <a:avLst/>
                    </a:prstGeom>
                    <a:noFill/>
                    <a:ln>
                      <a:noFill/>
                    </a:ln>
                  </pic:spPr>
                </pic:pic>
              </a:graphicData>
            </a:graphic>
          </wp:inline>
        </w:drawing>
      </w:r>
      <w:bookmarkEnd w:id="0"/>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Pr="0062556C" w:rsidRDefault="0062556C" w:rsidP="0062556C">
      <w:pPr>
        <w:widowControl w:val="0"/>
        <w:autoSpaceDE w:val="0"/>
        <w:autoSpaceDN w:val="0"/>
        <w:adjustRightInd w:val="0"/>
        <w:rPr>
          <w:rFonts w:ascii="Times" w:hAnsi="Times" w:cs="Times"/>
          <w:b/>
          <w:color w:val="242424"/>
          <w:sz w:val="28"/>
          <w:szCs w:val="28"/>
          <w:lang w:val="en-US"/>
        </w:rPr>
      </w:pPr>
      <w:r w:rsidRPr="0062556C">
        <w:rPr>
          <w:rFonts w:ascii="Times" w:hAnsi="Times" w:cs="Times"/>
          <w:b/>
          <w:color w:val="242424"/>
          <w:sz w:val="28"/>
          <w:szCs w:val="28"/>
          <w:lang w:val="en-US"/>
        </w:rPr>
        <w:lastRenderedPageBreak/>
        <w:t>Application</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You probably know what an Android application, like Gmail or Keep, looks like as a user, but what does an application look like from a developer’s perspective? An application is a loose collection of classes for the user to interact with. The UI components are organized into Activities, which we learned about in this lesson. </w:t>
      </w:r>
      <w:proofErr w:type="gramStart"/>
      <w:r>
        <w:rPr>
          <w:rFonts w:ascii="Times" w:hAnsi="Times" w:cs="Times"/>
          <w:color w:val="242424"/>
          <w:sz w:val="28"/>
          <w:szCs w:val="28"/>
          <w:lang w:val="en-US"/>
        </w:rPr>
        <w:t>The behind-the-scenes work is handled by other Android classes including</w:t>
      </w:r>
      <w:proofErr w:type="gramEnd"/>
      <w:r>
        <w:rPr>
          <w:rFonts w:ascii="Times" w:hAnsi="Times" w:cs="Times"/>
          <w:color w:val="242424"/>
          <w:sz w:val="28"/>
          <w:szCs w:val="28"/>
          <w:lang w:val="en-US"/>
        </w:rPr>
        <w:t>:</w:t>
      </w:r>
    </w:p>
    <w:p w:rsidR="0062556C" w:rsidRDefault="0062556C" w:rsidP="0062556C">
      <w:pPr>
        <w:widowControl w:val="0"/>
        <w:numPr>
          <w:ilvl w:val="0"/>
          <w:numId w:val="3"/>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Content Providers (Lesson 4) - Manage app data.</w:t>
      </w:r>
    </w:p>
    <w:p w:rsidR="0062556C" w:rsidRDefault="0062556C" w:rsidP="0062556C">
      <w:pPr>
        <w:widowControl w:val="0"/>
        <w:numPr>
          <w:ilvl w:val="0"/>
          <w:numId w:val="3"/>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Services (Lesson 6) - Run background tasks with no UI, such as downloading information or playing music.</w:t>
      </w:r>
    </w:p>
    <w:p w:rsidR="0062556C" w:rsidRDefault="0062556C" w:rsidP="0062556C">
      <w:pPr>
        <w:widowControl w:val="0"/>
        <w:numPr>
          <w:ilvl w:val="0"/>
          <w:numId w:val="3"/>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Broadcast Receivers (Lesson 6) - Listen for and respond to system announcements, such as the screen being turned on or losing network connectivity.</w:t>
      </w:r>
    </w:p>
    <w:p w:rsidR="0062556C" w:rsidRDefault="0062556C" w:rsidP="0062556C">
      <w:pPr>
        <w:widowControl w:val="0"/>
        <w:tabs>
          <w:tab w:val="left" w:pos="220"/>
          <w:tab w:val="left" w:pos="720"/>
        </w:tabs>
        <w:autoSpaceDE w:val="0"/>
        <w:autoSpaceDN w:val="0"/>
        <w:adjustRightInd w:val="0"/>
        <w:ind w:left="720"/>
        <w:rPr>
          <w:rFonts w:ascii="Times" w:hAnsi="Times" w:cs="Times"/>
          <w:color w:val="242424"/>
          <w:sz w:val="28"/>
          <w:szCs w:val="28"/>
          <w:lang w:val="en-US"/>
        </w:rPr>
      </w:pPr>
    </w:p>
    <w:p w:rsidR="0062556C" w:rsidRPr="0062556C" w:rsidRDefault="0062556C" w:rsidP="0062556C">
      <w:pPr>
        <w:widowControl w:val="0"/>
        <w:autoSpaceDE w:val="0"/>
        <w:autoSpaceDN w:val="0"/>
        <w:adjustRightInd w:val="0"/>
        <w:rPr>
          <w:rFonts w:ascii="Times" w:hAnsi="Times" w:cs="Times"/>
          <w:b/>
          <w:color w:val="242424"/>
          <w:sz w:val="28"/>
          <w:szCs w:val="28"/>
          <w:lang w:val="en-US"/>
        </w:rPr>
      </w:pPr>
      <w:r w:rsidRPr="0062556C">
        <w:rPr>
          <w:rFonts w:ascii="Times" w:hAnsi="Times" w:cs="Times"/>
          <w:b/>
          <w:color w:val="242424"/>
          <w:sz w:val="28"/>
          <w:szCs w:val="28"/>
          <w:lang w:val="en-US"/>
        </w:rPr>
        <w:t>Activity</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Activities are the components of Android apps that the user interacts with and a core class in Android. When you create an app with Android Studio, it will create an initial activity class that will start when the app is launched. The default name of this activity is </w:t>
      </w:r>
      <w:proofErr w:type="spellStart"/>
      <w:r>
        <w:rPr>
          <w:rFonts w:ascii="Menlo Regular" w:hAnsi="Menlo Regular" w:cs="Menlo Regular"/>
          <w:color w:val="242424"/>
          <w:sz w:val="25"/>
          <w:szCs w:val="25"/>
          <w:lang w:val="en-US"/>
        </w:rPr>
        <w:t>MainActivity</w:t>
      </w:r>
      <w:proofErr w:type="spellEnd"/>
      <w:r>
        <w:rPr>
          <w:rFonts w:ascii="Times" w:hAnsi="Times" w:cs="Times"/>
          <w:color w:val="242424"/>
          <w:sz w:val="28"/>
          <w:szCs w:val="28"/>
          <w:lang w:val="en-US"/>
        </w:rPr>
        <w:t>. An activity is a single, focused thing that the user can do and roughly maps to one screen of the app.</w:t>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Pr="0062556C" w:rsidRDefault="0062556C" w:rsidP="0062556C">
      <w:pPr>
        <w:widowControl w:val="0"/>
        <w:autoSpaceDE w:val="0"/>
        <w:autoSpaceDN w:val="0"/>
        <w:adjustRightInd w:val="0"/>
        <w:rPr>
          <w:rFonts w:ascii="Times" w:hAnsi="Times" w:cs="Times"/>
          <w:b/>
          <w:color w:val="242424"/>
          <w:sz w:val="28"/>
          <w:szCs w:val="28"/>
          <w:lang w:val="en-US"/>
        </w:rPr>
      </w:pPr>
      <w:r w:rsidRPr="0062556C">
        <w:rPr>
          <w:rFonts w:ascii="Times" w:hAnsi="Times" w:cs="Times"/>
          <w:b/>
          <w:color w:val="242424"/>
          <w:sz w:val="28"/>
          <w:szCs w:val="28"/>
          <w:lang w:val="en-US"/>
        </w:rPr>
        <w:t>Fragment</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Activities can contain one or more Fragments. Fragments are modular sections of an activity, usually meant to display UI. Two activities can have the same fragment and fragments can be added or removed from an Activity. An Activity with blank Fragment is what we created for Sunshine. The </w:t>
      </w:r>
      <w:proofErr w:type="spellStart"/>
      <w:r>
        <w:rPr>
          <w:rFonts w:ascii="Menlo Regular" w:hAnsi="Menlo Regular" w:cs="Menlo Regular"/>
          <w:color w:val="242424"/>
          <w:sz w:val="25"/>
          <w:szCs w:val="25"/>
          <w:lang w:val="en-US"/>
        </w:rPr>
        <w:t>PlaceholderFragment</w:t>
      </w:r>
      <w:proofErr w:type="spellEnd"/>
      <w:r>
        <w:rPr>
          <w:rFonts w:ascii="Times" w:hAnsi="Times" w:cs="Times"/>
          <w:color w:val="242424"/>
          <w:sz w:val="28"/>
          <w:szCs w:val="28"/>
          <w:lang w:val="en-US"/>
        </w:rPr>
        <w:t xml:space="preserve"> is automatically generated as an inner class of the activity, but fragments don’t </w:t>
      </w:r>
      <w:r>
        <w:rPr>
          <w:rFonts w:ascii="Times" w:hAnsi="Times" w:cs="Times"/>
          <w:i/>
          <w:iCs/>
          <w:color w:val="242424"/>
          <w:sz w:val="28"/>
          <w:szCs w:val="28"/>
          <w:lang w:val="en-US"/>
        </w:rPr>
        <w:t>need</w:t>
      </w:r>
      <w:r>
        <w:rPr>
          <w:rFonts w:ascii="Times" w:hAnsi="Times" w:cs="Times"/>
          <w:color w:val="242424"/>
          <w:sz w:val="28"/>
          <w:szCs w:val="28"/>
          <w:lang w:val="en-US"/>
        </w:rPr>
        <w:t xml:space="preserve"> to be inner classes.</w:t>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Pr="0062556C" w:rsidRDefault="0062556C" w:rsidP="0062556C">
      <w:pPr>
        <w:widowControl w:val="0"/>
        <w:autoSpaceDE w:val="0"/>
        <w:autoSpaceDN w:val="0"/>
        <w:adjustRightInd w:val="0"/>
        <w:rPr>
          <w:rFonts w:ascii="Times" w:hAnsi="Times" w:cs="Times"/>
          <w:b/>
          <w:color w:val="242424"/>
          <w:sz w:val="28"/>
          <w:szCs w:val="28"/>
          <w:lang w:val="en-US"/>
        </w:rPr>
      </w:pPr>
      <w:r w:rsidRPr="0062556C">
        <w:rPr>
          <w:rFonts w:ascii="Times" w:hAnsi="Times" w:cs="Times"/>
          <w:b/>
          <w:color w:val="242424"/>
          <w:sz w:val="28"/>
          <w:szCs w:val="28"/>
          <w:lang w:val="en-US"/>
        </w:rPr>
        <w:t xml:space="preserve">Views and </w:t>
      </w:r>
      <w:proofErr w:type="spellStart"/>
      <w:r w:rsidRPr="0062556C">
        <w:rPr>
          <w:rFonts w:ascii="Times" w:hAnsi="Times" w:cs="Times"/>
          <w:b/>
          <w:color w:val="242424"/>
          <w:sz w:val="28"/>
          <w:szCs w:val="28"/>
          <w:lang w:val="en-US"/>
        </w:rPr>
        <w:t>ViewGroups</w:t>
      </w:r>
      <w:proofErr w:type="spellEnd"/>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A view is the basic building block for user interface components. A fragment might combine multiple views to define its’ layout. Buttons, text and other widgets are subclasses of views and can be combined in </w:t>
      </w:r>
      <w:proofErr w:type="spellStart"/>
      <w:r>
        <w:rPr>
          <w:rFonts w:ascii="Times" w:hAnsi="Times" w:cs="Times"/>
          <w:color w:val="242424"/>
          <w:sz w:val="28"/>
          <w:szCs w:val="28"/>
          <w:lang w:val="en-US"/>
        </w:rPr>
        <w:t>ViewGroups</w:t>
      </w:r>
      <w:proofErr w:type="spellEnd"/>
      <w:r>
        <w:rPr>
          <w:rFonts w:ascii="Times" w:hAnsi="Times" w:cs="Times"/>
          <w:color w:val="242424"/>
          <w:sz w:val="28"/>
          <w:szCs w:val="28"/>
          <w:lang w:val="en-US"/>
        </w:rPr>
        <w:t xml:space="preserve"> to create larger layouts. Common </w:t>
      </w:r>
      <w:proofErr w:type="spellStart"/>
      <w:r>
        <w:rPr>
          <w:rFonts w:ascii="Times" w:hAnsi="Times" w:cs="Times"/>
          <w:color w:val="242424"/>
          <w:sz w:val="28"/>
          <w:szCs w:val="28"/>
          <w:lang w:val="en-US"/>
        </w:rPr>
        <w:t>ViewGroups</w:t>
      </w:r>
      <w:proofErr w:type="spellEnd"/>
      <w:r>
        <w:rPr>
          <w:rFonts w:ascii="Times" w:hAnsi="Times" w:cs="Times"/>
          <w:color w:val="242424"/>
          <w:sz w:val="28"/>
          <w:szCs w:val="28"/>
          <w:lang w:val="en-US"/>
        </w:rPr>
        <w:t xml:space="preserve"> include:</w:t>
      </w:r>
    </w:p>
    <w:p w:rsidR="0062556C" w:rsidRDefault="0062556C" w:rsidP="0062556C">
      <w:pPr>
        <w:widowControl w:val="0"/>
        <w:numPr>
          <w:ilvl w:val="0"/>
          <w:numId w:val="4"/>
        </w:numPr>
        <w:tabs>
          <w:tab w:val="left" w:pos="220"/>
          <w:tab w:val="left" w:pos="720"/>
        </w:tabs>
        <w:autoSpaceDE w:val="0"/>
        <w:autoSpaceDN w:val="0"/>
        <w:adjustRightInd w:val="0"/>
        <w:ind w:hanging="720"/>
        <w:rPr>
          <w:rFonts w:ascii="Times" w:hAnsi="Times" w:cs="Times"/>
          <w:color w:val="242424"/>
          <w:sz w:val="28"/>
          <w:szCs w:val="28"/>
          <w:lang w:val="en-US"/>
        </w:rPr>
      </w:pPr>
      <w:proofErr w:type="spellStart"/>
      <w:r>
        <w:rPr>
          <w:rFonts w:ascii="Menlo Regular" w:hAnsi="Menlo Regular" w:cs="Menlo Regular"/>
          <w:color w:val="242424"/>
          <w:sz w:val="25"/>
          <w:szCs w:val="25"/>
          <w:lang w:val="en-US"/>
        </w:rPr>
        <w:t>LinearLayout</w:t>
      </w:r>
      <w:proofErr w:type="spellEnd"/>
      <w:r>
        <w:rPr>
          <w:rFonts w:ascii="Times" w:hAnsi="Times" w:cs="Times"/>
          <w:color w:val="242424"/>
          <w:sz w:val="28"/>
          <w:szCs w:val="28"/>
          <w:lang w:val="en-US"/>
        </w:rPr>
        <w:t xml:space="preserve"> - For horizontal or vertical collections of elements.</w:t>
      </w:r>
    </w:p>
    <w:p w:rsidR="0062556C" w:rsidRDefault="0062556C" w:rsidP="0062556C">
      <w:pPr>
        <w:widowControl w:val="0"/>
        <w:numPr>
          <w:ilvl w:val="0"/>
          <w:numId w:val="4"/>
        </w:numPr>
        <w:tabs>
          <w:tab w:val="left" w:pos="220"/>
          <w:tab w:val="left" w:pos="720"/>
        </w:tabs>
        <w:autoSpaceDE w:val="0"/>
        <w:autoSpaceDN w:val="0"/>
        <w:adjustRightInd w:val="0"/>
        <w:ind w:hanging="720"/>
        <w:rPr>
          <w:rFonts w:ascii="Times" w:hAnsi="Times" w:cs="Times"/>
          <w:color w:val="242424"/>
          <w:sz w:val="28"/>
          <w:szCs w:val="28"/>
          <w:lang w:val="en-US"/>
        </w:rPr>
      </w:pPr>
      <w:proofErr w:type="spellStart"/>
      <w:r>
        <w:rPr>
          <w:rFonts w:ascii="Menlo Regular" w:hAnsi="Menlo Regular" w:cs="Menlo Regular"/>
          <w:color w:val="242424"/>
          <w:sz w:val="25"/>
          <w:szCs w:val="25"/>
          <w:lang w:val="en-US"/>
        </w:rPr>
        <w:t>RelativeLayout</w:t>
      </w:r>
      <w:proofErr w:type="spellEnd"/>
      <w:r>
        <w:rPr>
          <w:rFonts w:ascii="Times" w:hAnsi="Times" w:cs="Times"/>
          <w:color w:val="242424"/>
          <w:sz w:val="28"/>
          <w:szCs w:val="28"/>
          <w:lang w:val="en-US"/>
        </w:rPr>
        <w:t xml:space="preserve"> - For laying out elements relative to one another.</w:t>
      </w:r>
    </w:p>
    <w:p w:rsidR="0062556C" w:rsidRDefault="0062556C" w:rsidP="0062556C">
      <w:pPr>
        <w:widowControl w:val="0"/>
        <w:numPr>
          <w:ilvl w:val="0"/>
          <w:numId w:val="4"/>
        </w:numPr>
        <w:tabs>
          <w:tab w:val="left" w:pos="220"/>
          <w:tab w:val="left" w:pos="720"/>
        </w:tabs>
        <w:autoSpaceDE w:val="0"/>
        <w:autoSpaceDN w:val="0"/>
        <w:adjustRightInd w:val="0"/>
        <w:ind w:hanging="720"/>
        <w:rPr>
          <w:rFonts w:ascii="Times" w:hAnsi="Times" w:cs="Times"/>
          <w:color w:val="242424"/>
          <w:sz w:val="28"/>
          <w:szCs w:val="28"/>
          <w:lang w:val="en-US"/>
        </w:rPr>
      </w:pPr>
      <w:proofErr w:type="spellStart"/>
      <w:r>
        <w:rPr>
          <w:rFonts w:ascii="Menlo Regular" w:hAnsi="Menlo Regular" w:cs="Menlo Regular"/>
          <w:color w:val="242424"/>
          <w:sz w:val="25"/>
          <w:szCs w:val="25"/>
          <w:lang w:val="en-US"/>
        </w:rPr>
        <w:t>FrameLayout</w:t>
      </w:r>
      <w:proofErr w:type="spellEnd"/>
      <w:r>
        <w:rPr>
          <w:rFonts w:ascii="Times" w:hAnsi="Times" w:cs="Times"/>
          <w:color w:val="242424"/>
          <w:sz w:val="28"/>
          <w:szCs w:val="28"/>
          <w:lang w:val="en-US"/>
        </w:rPr>
        <w:t xml:space="preserve"> - For a single view.</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Since views nest within other views, this creates a tree like structure of views for every layout.</w:t>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Pr="0062556C" w:rsidRDefault="0062556C" w:rsidP="0062556C">
      <w:pPr>
        <w:widowControl w:val="0"/>
        <w:autoSpaceDE w:val="0"/>
        <w:autoSpaceDN w:val="0"/>
        <w:adjustRightInd w:val="0"/>
        <w:rPr>
          <w:rFonts w:ascii="Times" w:hAnsi="Times" w:cs="Times"/>
          <w:b/>
          <w:color w:val="242424"/>
          <w:sz w:val="28"/>
          <w:szCs w:val="28"/>
          <w:lang w:val="en-US"/>
        </w:rPr>
      </w:pPr>
      <w:r w:rsidRPr="0062556C">
        <w:rPr>
          <w:rFonts w:ascii="Times" w:hAnsi="Times" w:cs="Times"/>
          <w:b/>
          <w:color w:val="242424"/>
          <w:sz w:val="28"/>
          <w:szCs w:val="28"/>
          <w:lang w:val="en-US"/>
        </w:rPr>
        <w:lastRenderedPageBreak/>
        <w:t>Views and XML Layouts</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To describe our user interface, we describe layouts using XML. The layout defines a collection of views, view groups and the relationships between them. Our layouts are stored in the app/</w:t>
      </w:r>
      <w:proofErr w:type="spellStart"/>
      <w:r>
        <w:rPr>
          <w:rFonts w:ascii="Times" w:hAnsi="Times" w:cs="Times"/>
          <w:color w:val="242424"/>
          <w:sz w:val="28"/>
          <w:szCs w:val="28"/>
          <w:lang w:val="en-US"/>
        </w:rPr>
        <w:t>src</w:t>
      </w:r>
      <w:proofErr w:type="spellEnd"/>
      <w:r>
        <w:rPr>
          <w:rFonts w:ascii="Times" w:hAnsi="Times" w:cs="Times"/>
          <w:color w:val="242424"/>
          <w:sz w:val="28"/>
          <w:szCs w:val="28"/>
          <w:lang w:val="en-US"/>
        </w:rPr>
        <w:t>/main/res/layout directory. To turn an xml layout into java view objects, we need to inflate the layout. After the layout is inflated, we need to associate it with an Activity or Fragment. This process of inflating and associating is a little different depending on whether it’s a layout for an Activity or Fragment.</w:t>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i/>
          <w:iCs/>
          <w:color w:val="242424"/>
          <w:sz w:val="28"/>
          <w:szCs w:val="28"/>
          <w:lang w:val="en-US"/>
        </w:rPr>
        <w:t>For an Activity</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We inflate the layout and associate it with the Activity by calling the </w:t>
      </w:r>
      <w:proofErr w:type="spellStart"/>
      <w:r>
        <w:rPr>
          <w:rFonts w:ascii="Menlo Regular" w:hAnsi="Menlo Regular" w:cs="Menlo Regular"/>
          <w:color w:val="242424"/>
          <w:sz w:val="25"/>
          <w:szCs w:val="25"/>
          <w:lang w:val="en-US"/>
        </w:rPr>
        <w:t>setContentView</w:t>
      </w:r>
      <w:proofErr w:type="spellEnd"/>
      <w:r>
        <w:rPr>
          <w:rFonts w:ascii="Times" w:hAnsi="Times" w:cs="Times"/>
          <w:color w:val="242424"/>
          <w:sz w:val="28"/>
          <w:szCs w:val="28"/>
          <w:lang w:val="en-US"/>
        </w:rPr>
        <w:t xml:space="preserve"> method in </w:t>
      </w:r>
      <w:proofErr w:type="spellStart"/>
      <w:r>
        <w:rPr>
          <w:rFonts w:ascii="Menlo Regular" w:hAnsi="Menlo Regular" w:cs="Menlo Regular"/>
          <w:color w:val="242424"/>
          <w:sz w:val="25"/>
          <w:szCs w:val="25"/>
          <w:lang w:val="en-US"/>
        </w:rPr>
        <w:t>onCreate</w:t>
      </w:r>
      <w:proofErr w:type="spellEnd"/>
      <w:r>
        <w:rPr>
          <w:rFonts w:ascii="Times" w:hAnsi="Times" w:cs="Times"/>
          <w:color w:val="242424"/>
          <w:sz w:val="28"/>
          <w:szCs w:val="28"/>
          <w:lang w:val="en-US"/>
        </w:rPr>
        <w:t xml:space="preserve"> in our Activity:</w:t>
      </w:r>
    </w:p>
    <w:p w:rsidR="0062556C" w:rsidRDefault="0062556C" w:rsidP="0062556C">
      <w:pPr>
        <w:widowControl w:val="0"/>
        <w:autoSpaceDE w:val="0"/>
        <w:autoSpaceDN w:val="0"/>
        <w:adjustRightInd w:val="0"/>
        <w:rPr>
          <w:rFonts w:ascii="Menlo Regular" w:hAnsi="Menlo Regular" w:cs="Menlo Regular"/>
          <w:color w:val="242424"/>
          <w:sz w:val="25"/>
          <w:szCs w:val="25"/>
          <w:lang w:val="en-US"/>
        </w:rPr>
      </w:pPr>
      <w:proofErr w:type="spellStart"/>
      <w:proofErr w:type="gramStart"/>
      <w:r>
        <w:rPr>
          <w:rFonts w:ascii="Menlo Regular" w:hAnsi="Menlo Regular" w:cs="Menlo Regular"/>
          <w:color w:val="242424"/>
          <w:sz w:val="25"/>
          <w:szCs w:val="25"/>
          <w:lang w:val="en-US"/>
        </w:rPr>
        <w:t>setContentView</w:t>
      </w:r>
      <w:proofErr w:type="spellEnd"/>
      <w:proofErr w:type="gramEnd"/>
      <w:r>
        <w:rPr>
          <w:rFonts w:ascii="Menlo Regular" w:hAnsi="Menlo Regular" w:cs="Menlo Regular"/>
          <w:color w:val="242424"/>
          <w:sz w:val="25"/>
          <w:szCs w:val="25"/>
          <w:lang w:val="en-US"/>
        </w:rPr>
        <w:t>(</w:t>
      </w:r>
      <w:proofErr w:type="spellStart"/>
      <w:r>
        <w:rPr>
          <w:rFonts w:ascii="Menlo Regular" w:hAnsi="Menlo Regular" w:cs="Menlo Regular"/>
          <w:color w:val="242424"/>
          <w:sz w:val="25"/>
          <w:szCs w:val="25"/>
          <w:lang w:val="en-US"/>
        </w:rPr>
        <w:t>R.layout.activity_main</w:t>
      </w:r>
      <w:proofErr w:type="spellEnd"/>
      <w:r>
        <w:rPr>
          <w:rFonts w:ascii="Menlo Regular" w:hAnsi="Menlo Regular" w:cs="Menlo Regular"/>
          <w:color w:val="242424"/>
          <w:sz w:val="25"/>
          <w:szCs w:val="25"/>
          <w:lang w:val="en-US"/>
        </w:rPr>
        <w:t>);</w:t>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i/>
          <w:iCs/>
          <w:color w:val="242424"/>
          <w:sz w:val="28"/>
          <w:szCs w:val="28"/>
          <w:lang w:val="en-US"/>
        </w:rPr>
        <w:t>For a Fragment</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In our Fragment classes we inflate the layout in the </w:t>
      </w:r>
      <w:proofErr w:type="spellStart"/>
      <w:r>
        <w:rPr>
          <w:rFonts w:ascii="Menlo Regular" w:hAnsi="Menlo Regular" w:cs="Menlo Regular"/>
          <w:color w:val="242424"/>
          <w:sz w:val="25"/>
          <w:szCs w:val="25"/>
          <w:lang w:val="en-US"/>
        </w:rPr>
        <w:t>onCreateView</w:t>
      </w:r>
      <w:proofErr w:type="spellEnd"/>
      <w:r>
        <w:rPr>
          <w:rFonts w:ascii="Times" w:hAnsi="Times" w:cs="Times"/>
          <w:color w:val="242424"/>
          <w:sz w:val="28"/>
          <w:szCs w:val="28"/>
          <w:lang w:val="en-US"/>
        </w:rPr>
        <w:t xml:space="preserve"> method, which includes a </w:t>
      </w:r>
      <w:proofErr w:type="spellStart"/>
      <w:r>
        <w:rPr>
          <w:rFonts w:ascii="Menlo Regular" w:hAnsi="Menlo Regular" w:cs="Menlo Regular"/>
          <w:color w:val="242424"/>
          <w:sz w:val="25"/>
          <w:szCs w:val="25"/>
          <w:lang w:val="en-US"/>
        </w:rPr>
        <w:t>LayoutInflater</w:t>
      </w:r>
      <w:proofErr w:type="spellEnd"/>
      <w:r>
        <w:rPr>
          <w:rFonts w:ascii="Times" w:hAnsi="Times" w:cs="Times"/>
          <w:color w:val="242424"/>
          <w:sz w:val="28"/>
          <w:szCs w:val="28"/>
          <w:lang w:val="en-US"/>
        </w:rPr>
        <w:t xml:space="preserve"> as a parameter:</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Menlo Regular" w:hAnsi="Menlo Regular" w:cs="Menlo Regular"/>
          <w:color w:val="242424"/>
          <w:sz w:val="25"/>
          <w:szCs w:val="25"/>
          <w:lang w:val="en-US"/>
        </w:rPr>
        <w:t xml:space="preserve">View </w:t>
      </w:r>
      <w:proofErr w:type="spellStart"/>
      <w:r>
        <w:rPr>
          <w:rFonts w:ascii="Menlo Regular" w:hAnsi="Menlo Regular" w:cs="Menlo Regular"/>
          <w:color w:val="242424"/>
          <w:sz w:val="25"/>
          <w:szCs w:val="25"/>
          <w:lang w:val="en-US"/>
        </w:rPr>
        <w:t>rootView</w:t>
      </w:r>
      <w:proofErr w:type="spellEnd"/>
      <w:r>
        <w:rPr>
          <w:rFonts w:ascii="Menlo Regular" w:hAnsi="Menlo Regular" w:cs="Menlo Regular"/>
          <w:color w:val="242424"/>
          <w:sz w:val="25"/>
          <w:szCs w:val="25"/>
          <w:lang w:val="en-US"/>
        </w:rPr>
        <w:t xml:space="preserve"> = </w:t>
      </w:r>
      <w:proofErr w:type="spellStart"/>
      <w:proofErr w:type="gramStart"/>
      <w:r>
        <w:rPr>
          <w:rFonts w:ascii="Menlo Regular" w:hAnsi="Menlo Regular" w:cs="Menlo Regular"/>
          <w:color w:val="242424"/>
          <w:sz w:val="25"/>
          <w:szCs w:val="25"/>
          <w:lang w:val="en-US"/>
        </w:rPr>
        <w:t>inflater.inflate</w:t>
      </w:r>
      <w:proofErr w:type="spellEnd"/>
      <w:r>
        <w:rPr>
          <w:rFonts w:ascii="Menlo Regular" w:hAnsi="Menlo Regular" w:cs="Menlo Regular"/>
          <w:color w:val="242424"/>
          <w:sz w:val="25"/>
          <w:szCs w:val="25"/>
          <w:lang w:val="en-US"/>
        </w:rPr>
        <w:t>(</w:t>
      </w:r>
      <w:proofErr w:type="spellStart"/>
      <w:proofErr w:type="gramEnd"/>
      <w:r>
        <w:rPr>
          <w:rFonts w:ascii="Menlo Regular" w:hAnsi="Menlo Regular" w:cs="Menlo Regular"/>
          <w:color w:val="242424"/>
          <w:sz w:val="25"/>
          <w:szCs w:val="25"/>
          <w:lang w:val="en-US"/>
        </w:rPr>
        <w:t>R.layout.fragment_main</w:t>
      </w:r>
      <w:proofErr w:type="spellEnd"/>
      <w:r>
        <w:rPr>
          <w:rFonts w:ascii="Menlo Regular" w:hAnsi="Menlo Regular" w:cs="Menlo Regular"/>
          <w:color w:val="242424"/>
          <w:sz w:val="25"/>
          <w:szCs w:val="25"/>
          <w:lang w:val="en-US"/>
        </w:rPr>
        <w:t>, container, false);</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The root view, or view element which contains all the other views, is returned by the </w:t>
      </w:r>
      <w:r>
        <w:rPr>
          <w:rFonts w:ascii="Menlo Regular" w:hAnsi="Menlo Regular" w:cs="Menlo Regular"/>
          <w:color w:val="242424"/>
          <w:sz w:val="25"/>
          <w:szCs w:val="25"/>
          <w:lang w:val="en-US"/>
        </w:rPr>
        <w:t>inflate</w:t>
      </w:r>
      <w:r>
        <w:rPr>
          <w:rFonts w:ascii="Times" w:hAnsi="Times" w:cs="Times"/>
          <w:color w:val="242424"/>
          <w:sz w:val="28"/>
          <w:szCs w:val="28"/>
          <w:lang w:val="en-US"/>
        </w:rPr>
        <w:t xml:space="preserve"> method of the </w:t>
      </w:r>
      <w:proofErr w:type="spellStart"/>
      <w:r>
        <w:rPr>
          <w:rFonts w:ascii="Menlo Regular" w:hAnsi="Menlo Regular" w:cs="Menlo Regular"/>
          <w:color w:val="242424"/>
          <w:sz w:val="25"/>
          <w:szCs w:val="25"/>
          <w:lang w:val="en-US"/>
        </w:rPr>
        <w:t>LayoutInflater</w:t>
      </w:r>
      <w:proofErr w:type="spellEnd"/>
      <w:r>
        <w:rPr>
          <w:rFonts w:ascii="Times" w:hAnsi="Times" w:cs="Times"/>
          <w:color w:val="242424"/>
          <w:sz w:val="28"/>
          <w:szCs w:val="28"/>
          <w:lang w:val="en-US"/>
        </w:rPr>
        <w:t xml:space="preserve">. We then should return this </w:t>
      </w:r>
      <w:proofErr w:type="spellStart"/>
      <w:r>
        <w:rPr>
          <w:rFonts w:ascii="Times" w:hAnsi="Times" w:cs="Times"/>
          <w:color w:val="242424"/>
          <w:sz w:val="28"/>
          <w:szCs w:val="28"/>
          <w:lang w:val="en-US"/>
        </w:rPr>
        <w:t>rootView</w:t>
      </w:r>
      <w:proofErr w:type="spellEnd"/>
      <w:r>
        <w:rPr>
          <w:rFonts w:ascii="Times" w:hAnsi="Times" w:cs="Times"/>
          <w:color w:val="242424"/>
          <w:sz w:val="28"/>
          <w:szCs w:val="28"/>
          <w:lang w:val="en-US"/>
        </w:rPr>
        <w:t xml:space="preserve"> for the </w:t>
      </w:r>
      <w:proofErr w:type="spellStart"/>
      <w:r>
        <w:rPr>
          <w:rFonts w:ascii="Menlo Regular" w:hAnsi="Menlo Regular" w:cs="Menlo Regular"/>
          <w:color w:val="242424"/>
          <w:sz w:val="25"/>
          <w:szCs w:val="25"/>
          <w:lang w:val="en-US"/>
        </w:rPr>
        <w:t>onCreateView</w:t>
      </w:r>
      <w:proofErr w:type="spellEnd"/>
      <w:r>
        <w:rPr>
          <w:rFonts w:ascii="Times" w:hAnsi="Times" w:cs="Times"/>
          <w:color w:val="242424"/>
          <w:sz w:val="28"/>
          <w:szCs w:val="28"/>
          <w:lang w:val="en-US"/>
        </w:rPr>
        <w:t>.</w:t>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Pr="0062556C" w:rsidRDefault="0062556C" w:rsidP="0062556C">
      <w:pPr>
        <w:widowControl w:val="0"/>
        <w:autoSpaceDE w:val="0"/>
        <w:autoSpaceDN w:val="0"/>
        <w:adjustRightInd w:val="0"/>
        <w:rPr>
          <w:rFonts w:ascii="Times" w:hAnsi="Times" w:cs="Times"/>
          <w:b/>
          <w:color w:val="242424"/>
          <w:sz w:val="28"/>
          <w:szCs w:val="28"/>
          <w:lang w:val="en-US"/>
        </w:rPr>
      </w:pPr>
      <w:proofErr w:type="spellStart"/>
      <w:r w:rsidRPr="0062556C">
        <w:rPr>
          <w:rFonts w:ascii="Times" w:hAnsi="Times" w:cs="Times"/>
          <w:b/>
          <w:color w:val="242424"/>
          <w:sz w:val="28"/>
          <w:szCs w:val="28"/>
          <w:lang w:val="en-US"/>
        </w:rPr>
        <w:t>ListView</w:t>
      </w:r>
      <w:proofErr w:type="spellEnd"/>
    </w:p>
    <w:p w:rsidR="0062556C" w:rsidRDefault="0062556C" w:rsidP="0062556C">
      <w:pPr>
        <w:widowControl w:val="0"/>
        <w:autoSpaceDE w:val="0"/>
        <w:autoSpaceDN w:val="0"/>
        <w:adjustRightInd w:val="0"/>
        <w:rPr>
          <w:rFonts w:ascii="Times" w:hAnsi="Times" w:cs="Times"/>
          <w:color w:val="242424"/>
          <w:sz w:val="28"/>
          <w:szCs w:val="28"/>
          <w:lang w:val="en-US"/>
        </w:rPr>
      </w:pPr>
      <w:proofErr w:type="spellStart"/>
      <w:r>
        <w:rPr>
          <w:rFonts w:ascii="Times" w:hAnsi="Times" w:cs="Times"/>
          <w:color w:val="242424"/>
          <w:sz w:val="28"/>
          <w:szCs w:val="28"/>
          <w:lang w:val="en-US"/>
        </w:rPr>
        <w:t>ListView</w:t>
      </w:r>
      <w:proofErr w:type="spellEnd"/>
      <w:r>
        <w:rPr>
          <w:rFonts w:ascii="Times" w:hAnsi="Times" w:cs="Times"/>
          <w:color w:val="242424"/>
          <w:sz w:val="28"/>
          <w:szCs w:val="28"/>
          <w:lang w:val="en-US"/>
        </w:rPr>
        <w:t xml:space="preserve"> is a subclass of View optimized for displaying lists by displaying many copies of a single layout. We are going to use a </w:t>
      </w:r>
      <w:proofErr w:type="spellStart"/>
      <w:r>
        <w:rPr>
          <w:rFonts w:ascii="Times" w:hAnsi="Times" w:cs="Times"/>
          <w:color w:val="242424"/>
          <w:sz w:val="28"/>
          <w:szCs w:val="28"/>
          <w:lang w:val="en-US"/>
        </w:rPr>
        <w:t>ListView</w:t>
      </w:r>
      <w:proofErr w:type="spellEnd"/>
      <w:r>
        <w:rPr>
          <w:rFonts w:ascii="Times" w:hAnsi="Times" w:cs="Times"/>
          <w:color w:val="242424"/>
          <w:sz w:val="28"/>
          <w:szCs w:val="28"/>
          <w:lang w:val="en-US"/>
        </w:rPr>
        <w:t xml:space="preserve"> to display our weather information in Sunshine. Each row of weather information is defined by a layout called </w:t>
      </w:r>
      <w:r>
        <w:rPr>
          <w:rFonts w:ascii="Menlo Regular" w:hAnsi="Menlo Regular" w:cs="Menlo Regular"/>
          <w:color w:val="242424"/>
          <w:sz w:val="25"/>
          <w:szCs w:val="25"/>
          <w:lang w:val="en-US"/>
        </w:rPr>
        <w:t>list_item_forecast.xml</w:t>
      </w:r>
      <w:r>
        <w:rPr>
          <w:rFonts w:ascii="Times" w:hAnsi="Times" w:cs="Times"/>
          <w:color w:val="242424"/>
          <w:sz w:val="28"/>
          <w:szCs w:val="28"/>
          <w:lang w:val="en-US"/>
        </w:rPr>
        <w:t>. The list view contains multiple copies of list_item_forecast.xml, one for each row of weather data.</w:t>
      </w:r>
    </w:p>
    <w:p w:rsidR="0062556C" w:rsidRDefault="0062556C" w:rsidP="0062556C">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An </w:t>
      </w:r>
      <w:r>
        <w:rPr>
          <w:rFonts w:ascii="Menlo Regular" w:hAnsi="Menlo Regular" w:cs="Menlo Regular"/>
          <w:color w:val="242424"/>
          <w:sz w:val="25"/>
          <w:szCs w:val="25"/>
          <w:lang w:val="en-US"/>
        </w:rPr>
        <w:t>Adapter</w:t>
      </w:r>
      <w:r>
        <w:rPr>
          <w:rFonts w:ascii="Times" w:hAnsi="Times" w:cs="Times"/>
          <w:color w:val="242424"/>
          <w:sz w:val="28"/>
          <w:szCs w:val="28"/>
          <w:lang w:val="en-US"/>
        </w:rPr>
        <w:t xml:space="preserve"> is used to populate a </w:t>
      </w:r>
      <w:proofErr w:type="spellStart"/>
      <w:r>
        <w:rPr>
          <w:rFonts w:ascii="Times" w:hAnsi="Times" w:cs="Times"/>
          <w:color w:val="242424"/>
          <w:sz w:val="28"/>
          <w:szCs w:val="28"/>
          <w:lang w:val="en-US"/>
        </w:rPr>
        <w:t>ListView</w:t>
      </w:r>
      <w:proofErr w:type="spellEnd"/>
      <w:r>
        <w:rPr>
          <w:rFonts w:ascii="Times" w:hAnsi="Times" w:cs="Times"/>
          <w:color w:val="242424"/>
          <w:sz w:val="28"/>
          <w:szCs w:val="28"/>
          <w:lang w:val="en-US"/>
        </w:rPr>
        <w:t>.</w:t>
      </w:r>
    </w:p>
    <w:p w:rsidR="0062556C" w:rsidRDefault="0062556C" w:rsidP="0062556C">
      <w:pPr>
        <w:widowControl w:val="0"/>
        <w:autoSpaceDE w:val="0"/>
        <w:autoSpaceDN w:val="0"/>
        <w:adjustRightInd w:val="0"/>
        <w:rPr>
          <w:rFonts w:ascii="Times" w:hAnsi="Times" w:cs="Times"/>
          <w:color w:val="242424"/>
          <w:sz w:val="28"/>
          <w:szCs w:val="28"/>
          <w:lang w:val="en-US"/>
        </w:rPr>
      </w:pPr>
    </w:p>
    <w:p w:rsidR="0062556C" w:rsidRPr="0062556C" w:rsidRDefault="0062556C" w:rsidP="0062556C">
      <w:pPr>
        <w:widowControl w:val="0"/>
        <w:autoSpaceDE w:val="0"/>
        <w:autoSpaceDN w:val="0"/>
        <w:adjustRightInd w:val="0"/>
        <w:rPr>
          <w:rFonts w:ascii="Times" w:hAnsi="Times" w:cs="Times"/>
          <w:b/>
          <w:color w:val="242424"/>
          <w:sz w:val="28"/>
          <w:szCs w:val="28"/>
          <w:lang w:val="en-US"/>
        </w:rPr>
      </w:pPr>
      <w:r w:rsidRPr="0062556C">
        <w:rPr>
          <w:rFonts w:ascii="Times" w:hAnsi="Times" w:cs="Times"/>
          <w:b/>
          <w:color w:val="242424"/>
          <w:sz w:val="28"/>
          <w:szCs w:val="28"/>
          <w:lang w:val="en-US"/>
        </w:rPr>
        <w:t>Adapter</w:t>
      </w:r>
    </w:p>
    <w:p w:rsidR="003D4415" w:rsidRDefault="0062556C" w:rsidP="0062556C">
      <w:r>
        <w:rPr>
          <w:rFonts w:ascii="Times" w:hAnsi="Times" w:cs="Times"/>
          <w:color w:val="242424"/>
          <w:sz w:val="28"/>
          <w:szCs w:val="28"/>
          <w:lang w:val="en-US"/>
        </w:rPr>
        <w:t xml:space="preserve">Adapters translate a data source into views for a </w:t>
      </w:r>
      <w:proofErr w:type="spellStart"/>
      <w:r>
        <w:rPr>
          <w:rFonts w:ascii="Times" w:hAnsi="Times" w:cs="Times"/>
          <w:color w:val="242424"/>
          <w:sz w:val="28"/>
          <w:szCs w:val="28"/>
          <w:lang w:val="en-US"/>
        </w:rPr>
        <w:t>ListView</w:t>
      </w:r>
      <w:proofErr w:type="spellEnd"/>
      <w:r>
        <w:rPr>
          <w:rFonts w:ascii="Times" w:hAnsi="Times" w:cs="Times"/>
          <w:color w:val="242424"/>
          <w:sz w:val="28"/>
          <w:szCs w:val="28"/>
          <w:lang w:val="en-US"/>
        </w:rPr>
        <w:t xml:space="preserve"> to display. In our case we used an </w:t>
      </w:r>
      <w:proofErr w:type="spellStart"/>
      <w:r>
        <w:rPr>
          <w:rFonts w:ascii="Times" w:hAnsi="Times" w:cs="Times"/>
          <w:color w:val="242424"/>
          <w:sz w:val="28"/>
          <w:szCs w:val="28"/>
          <w:lang w:val="en-US"/>
        </w:rPr>
        <w:t>ArrayAdapter</w:t>
      </w:r>
      <w:proofErr w:type="spellEnd"/>
      <w:r>
        <w:rPr>
          <w:rFonts w:ascii="Times" w:hAnsi="Times" w:cs="Times"/>
          <w:color w:val="242424"/>
          <w:sz w:val="28"/>
          <w:szCs w:val="28"/>
          <w:lang w:val="en-US"/>
        </w:rPr>
        <w:t xml:space="preserve"> to take an array as our data source and populate our </w:t>
      </w:r>
      <w:proofErr w:type="spellStart"/>
      <w:r>
        <w:rPr>
          <w:rFonts w:ascii="Times" w:hAnsi="Times" w:cs="Times"/>
          <w:color w:val="242424"/>
          <w:sz w:val="28"/>
          <w:szCs w:val="28"/>
          <w:lang w:val="en-US"/>
        </w:rPr>
        <w:t>ListView</w:t>
      </w:r>
      <w:proofErr w:type="spellEnd"/>
      <w:r>
        <w:rPr>
          <w:rFonts w:ascii="Times" w:hAnsi="Times" w:cs="Times"/>
          <w:color w:val="242424"/>
          <w:sz w:val="28"/>
          <w:szCs w:val="28"/>
          <w:lang w:val="en-US"/>
        </w:rPr>
        <w:t xml:space="preserve"> with the data from the array. Here’s the corresponding </w:t>
      </w:r>
      <w:hyperlink r:id="rId20" w:history="1">
        <w:r>
          <w:rPr>
            <w:rFonts w:ascii="Times" w:hAnsi="Times" w:cs="Times"/>
            <w:color w:val="1D7BB4"/>
            <w:sz w:val="28"/>
            <w:szCs w:val="28"/>
            <w:lang w:val="en-US"/>
          </w:rPr>
          <w:t>video</w:t>
        </w:r>
      </w:hyperlink>
      <w:r>
        <w:rPr>
          <w:rFonts w:ascii="Times" w:hAnsi="Times" w:cs="Times"/>
          <w:color w:val="242424"/>
          <w:sz w:val="28"/>
          <w:szCs w:val="28"/>
          <w:lang w:val="en-US"/>
        </w:rPr>
        <w:t xml:space="preserve"> about how this process works.</w:t>
      </w:r>
    </w:p>
    <w:sectPr w:rsidR="003D4415" w:rsidSect="00F82953">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720" w:footer="72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56C" w:rsidRDefault="0062556C" w:rsidP="0062556C">
      <w:r>
        <w:separator/>
      </w:r>
    </w:p>
  </w:endnote>
  <w:endnote w:type="continuationSeparator" w:id="0">
    <w:p w:rsidR="0062556C" w:rsidRDefault="0062556C" w:rsidP="00625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56C" w:rsidRDefault="006255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56C" w:rsidRDefault="0062556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56C" w:rsidRDefault="006255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56C" w:rsidRDefault="0062556C" w:rsidP="0062556C">
      <w:r>
        <w:separator/>
      </w:r>
    </w:p>
  </w:footnote>
  <w:footnote w:type="continuationSeparator" w:id="0">
    <w:p w:rsidR="0062556C" w:rsidRDefault="0062556C" w:rsidP="006255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56C" w:rsidRDefault="006255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56C" w:rsidRDefault="0062556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56C" w:rsidRDefault="006255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56C"/>
    <w:rsid w:val="003D4415"/>
    <w:rsid w:val="0062556C"/>
    <w:rsid w:val="00763807"/>
    <w:rsid w:val="00F82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DDA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556C"/>
    <w:rPr>
      <w:rFonts w:ascii="Lucida Grande" w:hAnsi="Lucida Grande" w:cs="Lucida Grande"/>
      <w:sz w:val="18"/>
      <w:szCs w:val="18"/>
      <w:lang w:val="en-GB"/>
    </w:rPr>
  </w:style>
  <w:style w:type="paragraph" w:styleId="Header">
    <w:name w:val="header"/>
    <w:basedOn w:val="Normal"/>
    <w:link w:val="HeaderChar"/>
    <w:uiPriority w:val="99"/>
    <w:unhideWhenUsed/>
    <w:rsid w:val="0062556C"/>
    <w:pPr>
      <w:tabs>
        <w:tab w:val="center" w:pos="4320"/>
        <w:tab w:val="right" w:pos="8640"/>
      </w:tabs>
    </w:pPr>
  </w:style>
  <w:style w:type="character" w:customStyle="1" w:styleId="HeaderChar">
    <w:name w:val="Header Char"/>
    <w:basedOn w:val="DefaultParagraphFont"/>
    <w:link w:val="Header"/>
    <w:uiPriority w:val="99"/>
    <w:rsid w:val="0062556C"/>
    <w:rPr>
      <w:lang w:val="en-GB"/>
    </w:rPr>
  </w:style>
  <w:style w:type="paragraph" w:styleId="Footer">
    <w:name w:val="footer"/>
    <w:basedOn w:val="Normal"/>
    <w:link w:val="FooterChar"/>
    <w:uiPriority w:val="99"/>
    <w:unhideWhenUsed/>
    <w:rsid w:val="0062556C"/>
    <w:pPr>
      <w:tabs>
        <w:tab w:val="center" w:pos="4320"/>
        <w:tab w:val="right" w:pos="8640"/>
      </w:tabs>
    </w:pPr>
  </w:style>
  <w:style w:type="character" w:customStyle="1" w:styleId="FooterChar">
    <w:name w:val="Footer Char"/>
    <w:basedOn w:val="DefaultParagraphFont"/>
    <w:link w:val="Footer"/>
    <w:uiPriority w:val="99"/>
    <w:rsid w:val="0062556C"/>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556C"/>
    <w:rPr>
      <w:rFonts w:ascii="Lucida Grande" w:hAnsi="Lucida Grande" w:cs="Lucida Grande"/>
      <w:sz w:val="18"/>
      <w:szCs w:val="18"/>
      <w:lang w:val="en-GB"/>
    </w:rPr>
  </w:style>
  <w:style w:type="paragraph" w:styleId="Header">
    <w:name w:val="header"/>
    <w:basedOn w:val="Normal"/>
    <w:link w:val="HeaderChar"/>
    <w:uiPriority w:val="99"/>
    <w:unhideWhenUsed/>
    <w:rsid w:val="0062556C"/>
    <w:pPr>
      <w:tabs>
        <w:tab w:val="center" w:pos="4320"/>
        <w:tab w:val="right" w:pos="8640"/>
      </w:tabs>
    </w:pPr>
  </w:style>
  <w:style w:type="character" w:customStyle="1" w:styleId="HeaderChar">
    <w:name w:val="Header Char"/>
    <w:basedOn w:val="DefaultParagraphFont"/>
    <w:link w:val="Header"/>
    <w:uiPriority w:val="99"/>
    <w:rsid w:val="0062556C"/>
    <w:rPr>
      <w:lang w:val="en-GB"/>
    </w:rPr>
  </w:style>
  <w:style w:type="paragraph" w:styleId="Footer">
    <w:name w:val="footer"/>
    <w:basedOn w:val="Normal"/>
    <w:link w:val="FooterChar"/>
    <w:uiPriority w:val="99"/>
    <w:unhideWhenUsed/>
    <w:rsid w:val="0062556C"/>
    <w:pPr>
      <w:tabs>
        <w:tab w:val="center" w:pos="4320"/>
        <w:tab w:val="right" w:pos="8640"/>
      </w:tabs>
    </w:pPr>
  </w:style>
  <w:style w:type="character" w:customStyle="1" w:styleId="FooterChar">
    <w:name w:val="Footer Char"/>
    <w:basedOn w:val="DefaultParagraphFont"/>
    <w:link w:val="Footer"/>
    <w:uiPriority w:val="99"/>
    <w:rsid w:val="0062556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google.com/url?q=https%3A%2F%2Fwww.udacity.com%2Fcourse%2Fviewer%23!%2Fc-ud853%2Fl-1395568821%2Fm-1604029757&amp;sa=D&amp;sntz=1&amp;usg=AFQjCNGPavCWWbluKsc2kZhSjlwtqiumCw"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www.udacity.com/course/viewer#!/c-ud853/l-1395568821/m-3601388913" TargetMode="External"/><Relationship Id="rId13" Type="http://schemas.openxmlformats.org/officeDocument/2006/relationships/image" Target="media/image4.png"/><Relationship Id="rId14" Type="http://schemas.openxmlformats.org/officeDocument/2006/relationships/hyperlink" Target="https://www.udacity.com/course/viewer#!/c-ud853/l-1395568821/e-1588688602/m-1588688603" TargetMode="External"/><Relationship Id="rId15" Type="http://schemas.openxmlformats.org/officeDocument/2006/relationships/hyperlink" Target="https://www.genymotion.com/#!/developers/user-guide%23collapse4" TargetMode="External"/><Relationship Id="rId16" Type="http://schemas.openxmlformats.org/officeDocument/2006/relationships/hyperlink" Target="https://www.udacity.com/course/viewer#!/c-ud853/l-1395568821/m-1395668588" TargetMode="External"/><Relationship Id="rId17" Type="http://schemas.openxmlformats.org/officeDocument/2006/relationships/hyperlink" Target="https://www.udacity.com/course/viewer#!/c-ud853/l-1395568821/m-3613648838" TargetMode="External"/><Relationship Id="rId18" Type="http://schemas.openxmlformats.org/officeDocument/2006/relationships/hyperlink" Target="https://developer.android.com/sdk/installing/studio-build.html" TargetMode="External"/><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eveloper.android.com/tools/projec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1445</Words>
  <Characters>8243</Characters>
  <Application>Microsoft Macintosh Word</Application>
  <DocSecurity>0</DocSecurity>
  <Lines>68</Lines>
  <Paragraphs>19</Paragraphs>
  <ScaleCrop>false</ScaleCrop>
  <Company/>
  <LinksUpToDate>false</LinksUpToDate>
  <CharactersWithSpaces>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Leith</dc:creator>
  <cp:keywords/>
  <dc:description/>
  <cp:lastModifiedBy>Darren Leith</cp:lastModifiedBy>
  <cp:revision>1</cp:revision>
  <cp:lastPrinted>2015-07-02T09:22:00Z</cp:lastPrinted>
  <dcterms:created xsi:type="dcterms:W3CDTF">2015-07-02T09:20:00Z</dcterms:created>
  <dcterms:modified xsi:type="dcterms:W3CDTF">2015-07-02T09:22:00Z</dcterms:modified>
</cp:coreProperties>
</file>